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3F83" w:rsidRPr="008C54EC" w:rsidRDefault="00653F83">
      <w:pPr>
        <w:pStyle w:val="Title"/>
        <w:rPr>
          <w:sz w:val="28"/>
          <w:szCs w:val="28"/>
          <w:lang w:val="en-IE"/>
        </w:rPr>
      </w:pPr>
      <w:smartTag w:uri="urn:schemas-microsoft-com:office:smarttags" w:element="place">
        <w:smartTag w:uri="urn:schemas-microsoft-com:office:smarttags" w:element="PlaceType">
          <w:r w:rsidRPr="008C54EC">
            <w:rPr>
              <w:sz w:val="28"/>
              <w:szCs w:val="28"/>
              <w:lang w:val="en-IE"/>
            </w:rPr>
            <w:t>Institute</w:t>
          </w:r>
        </w:smartTag>
        <w:r w:rsidRPr="008C54EC">
          <w:rPr>
            <w:sz w:val="28"/>
            <w:szCs w:val="28"/>
            <w:lang w:val="en-IE"/>
          </w:rPr>
          <w:t xml:space="preserve"> of </w:t>
        </w:r>
        <w:smartTag w:uri="urn:schemas-microsoft-com:office:smarttags" w:element="PlaceName">
          <w:r w:rsidRPr="008C54EC">
            <w:rPr>
              <w:sz w:val="28"/>
              <w:szCs w:val="28"/>
              <w:lang w:val="en-IE"/>
            </w:rPr>
            <w:t>Technology</w:t>
          </w:r>
        </w:smartTag>
      </w:smartTag>
      <w:r w:rsidRPr="008C54EC">
        <w:rPr>
          <w:sz w:val="28"/>
          <w:szCs w:val="28"/>
          <w:lang w:val="en-IE"/>
        </w:rPr>
        <w:t xml:space="preserve"> </w:t>
      </w:r>
    </w:p>
    <w:p w:rsidR="00653F83" w:rsidRPr="008C54EC" w:rsidRDefault="00653F83">
      <w:pPr>
        <w:pStyle w:val="Title"/>
        <w:rPr>
          <w:sz w:val="28"/>
          <w:szCs w:val="28"/>
          <w:lang w:val="en-IE"/>
        </w:rPr>
      </w:pPr>
      <w:r w:rsidRPr="008C54EC">
        <w:rPr>
          <w:sz w:val="28"/>
          <w:szCs w:val="28"/>
          <w:lang w:val="en-IE"/>
        </w:rPr>
        <w:t>Tallaght</w:t>
      </w:r>
    </w:p>
    <w:p w:rsidR="00FA60B0" w:rsidRPr="007F0D0C" w:rsidRDefault="009A5A38" w:rsidP="00FA60B0">
      <w:pPr>
        <w:jc w:val="center"/>
        <w:rPr>
          <w:rFonts w:ascii="Arial" w:hAnsi="Arial"/>
          <w:b/>
          <w:sz w:val="28"/>
          <w:szCs w:val="28"/>
          <w:lang w:val="en-IE"/>
        </w:rPr>
      </w:pPr>
      <w:r>
        <w:rPr>
          <w:rFonts w:ascii="Arial" w:hAnsi="Arial"/>
          <w:b/>
          <w:sz w:val="28"/>
          <w:szCs w:val="28"/>
          <w:lang w:val="en-IE"/>
        </w:rPr>
        <w:fldChar w:fldCharType="begin">
          <w:ffData>
            <w:name w:val=""/>
            <w:enabled/>
            <w:calcOnExit w:val="0"/>
            <w:ddList>
              <w:result w:val="2"/>
              <w:listEntry w:val="Please Select Programme"/>
              <w:listEntry w:val=" "/>
              <w:listEntry w:val="Higher Certificate in Science"/>
              <w:listEntry w:val="Higher Diploma in Science"/>
              <w:listEntry w:val="Bachelor of Science"/>
              <w:listEntry w:val="Bachelor of Science (Honours)"/>
              <w:listEntry w:val="Master of Science"/>
              <w:listEntry w:val="MSc in Distributed and Mobile Computing"/>
              <w:listEntry w:val="Masters of Science in IT Management"/>
              <w:listEntry w:val="Certificate in Fundamentals of Software Dev."/>
              <w:listEntry w:val="Certificate in Cloud Computing Applications"/>
              <w:listEntry w:val="Certificate in Networking Design &amp; Implementation "/>
              <w:listEntry w:val="Certificate in Cloud Computing Infrastructure"/>
              <w:listEntry w:val="Higher Diploma in Science"/>
              <w:listEntry w:val="Special Purpose Award"/>
              <w:listEntry w:val="Certificate"/>
            </w:ddList>
          </w:ffData>
        </w:fldChar>
      </w:r>
      <w:r w:rsidR="00FD2AD3">
        <w:rPr>
          <w:rFonts w:ascii="Arial" w:hAnsi="Arial"/>
          <w:b/>
          <w:sz w:val="28"/>
          <w:szCs w:val="28"/>
          <w:lang w:val="en-IE"/>
        </w:rPr>
        <w:instrText xml:space="preserve"> FORMDROPDOWN </w:instrText>
      </w:r>
      <w:r w:rsidR="00F75C32">
        <w:rPr>
          <w:rFonts w:ascii="Arial" w:hAnsi="Arial"/>
          <w:b/>
          <w:sz w:val="28"/>
          <w:szCs w:val="28"/>
          <w:lang w:val="en-IE"/>
        </w:rPr>
      </w:r>
      <w:r w:rsidR="00F75C32">
        <w:rPr>
          <w:rFonts w:ascii="Arial" w:hAnsi="Arial"/>
          <w:b/>
          <w:sz w:val="28"/>
          <w:szCs w:val="28"/>
          <w:lang w:val="en-IE"/>
        </w:rPr>
        <w:fldChar w:fldCharType="separate"/>
      </w:r>
      <w:r>
        <w:rPr>
          <w:rFonts w:ascii="Arial" w:hAnsi="Arial"/>
          <w:b/>
          <w:sz w:val="28"/>
          <w:szCs w:val="28"/>
          <w:lang w:val="en-IE"/>
        </w:rPr>
        <w:fldChar w:fldCharType="end"/>
      </w:r>
    </w:p>
    <w:bookmarkStart w:id="0" w:name="Dropdown1"/>
    <w:p w:rsidR="007F0D0C" w:rsidRPr="007F0D0C" w:rsidRDefault="009A5A38" w:rsidP="007F0D0C">
      <w:pPr>
        <w:jc w:val="center"/>
        <w:rPr>
          <w:rFonts w:ascii="Arial" w:hAnsi="Arial"/>
          <w:b/>
          <w:sz w:val="28"/>
          <w:szCs w:val="28"/>
          <w:lang w:val="en-IE"/>
        </w:rPr>
      </w:pPr>
      <w:r>
        <w:rPr>
          <w:rFonts w:ascii="Arial" w:hAnsi="Arial"/>
          <w:b/>
          <w:sz w:val="28"/>
          <w:szCs w:val="28"/>
          <w:lang w:val="en-IE"/>
        </w:rPr>
        <w:fldChar w:fldCharType="begin">
          <w:ffData>
            <w:name w:val="Dropdown1"/>
            <w:enabled/>
            <w:calcOnExit w:val="0"/>
            <w:ddList>
              <w:result w:val="3"/>
              <w:listEntry w:val=" "/>
              <w:listEntry w:val="Higher Certificate in Science"/>
              <w:listEntry w:val="Higher Diploma in Science"/>
              <w:listEntry w:val="Bachelor of Science"/>
              <w:listEntry w:val="Bachelor of Science (Honours)"/>
              <w:listEntry w:val="Master of Science"/>
              <w:listEntry w:val="MSc in Distributed and Mobile Computing"/>
              <w:listEntry w:val="Masters of Science in IT Management"/>
              <w:listEntry w:val="Certificate in Pharma Tech-Bioprocess &amp; Healthcare"/>
              <w:listEntry w:val="Certificate in Pharma &amp; Medical Device Operations"/>
              <w:listEntry w:val="Certificate in Bioprocessing &amp; Cleanroom Mgmt."/>
              <w:listEntry w:val="Please Select Second Programme"/>
              <w:listEntry w:val="Higher Diploma in Science "/>
              <w:listEntry w:val="Special Purpose Award"/>
              <w:listEntry w:val="Higher Certificate"/>
            </w:ddList>
          </w:ffData>
        </w:fldChar>
      </w:r>
      <w:r w:rsidR="006572AC">
        <w:rPr>
          <w:rFonts w:ascii="Arial" w:hAnsi="Arial"/>
          <w:b/>
          <w:sz w:val="28"/>
          <w:szCs w:val="28"/>
          <w:lang w:val="en-IE"/>
        </w:rPr>
        <w:instrText xml:space="preserve"> FORMDROPDOWN </w:instrText>
      </w:r>
      <w:r w:rsidR="00F75C32">
        <w:rPr>
          <w:rFonts w:ascii="Arial" w:hAnsi="Arial"/>
          <w:b/>
          <w:sz w:val="28"/>
          <w:szCs w:val="28"/>
          <w:lang w:val="en-IE"/>
        </w:rPr>
      </w:r>
      <w:r w:rsidR="00F75C32">
        <w:rPr>
          <w:rFonts w:ascii="Arial" w:hAnsi="Arial"/>
          <w:b/>
          <w:sz w:val="28"/>
          <w:szCs w:val="28"/>
          <w:lang w:val="en-IE"/>
        </w:rPr>
        <w:fldChar w:fldCharType="separate"/>
      </w:r>
      <w:r>
        <w:rPr>
          <w:rFonts w:ascii="Arial" w:hAnsi="Arial"/>
          <w:b/>
          <w:sz w:val="28"/>
          <w:szCs w:val="28"/>
          <w:lang w:val="en-IE"/>
        </w:rPr>
        <w:fldChar w:fldCharType="end"/>
      </w:r>
      <w:bookmarkEnd w:id="0"/>
    </w:p>
    <w:p w:rsidR="00FA60B0" w:rsidRDefault="009A5A38" w:rsidP="00FA60B0">
      <w:pPr>
        <w:jc w:val="center"/>
        <w:rPr>
          <w:rFonts w:ascii="Arial" w:hAnsi="Arial"/>
          <w:b/>
          <w:sz w:val="28"/>
          <w:szCs w:val="28"/>
          <w:lang w:val="en-IE"/>
        </w:rPr>
      </w:pPr>
      <w:r>
        <w:rPr>
          <w:rFonts w:ascii="Arial" w:hAnsi="Arial"/>
          <w:b/>
          <w:sz w:val="28"/>
          <w:szCs w:val="28"/>
          <w:lang w:val="en-IE"/>
        </w:rPr>
        <w:fldChar w:fldCharType="begin">
          <w:ffData>
            <w:name w:val=""/>
            <w:enabled/>
            <w:calcOnExit w:val="0"/>
            <w:ddList>
              <w:result w:val="5"/>
              <w:listEntry w:val="Please Select Third Programme"/>
              <w:listEntry w:val=" "/>
              <w:listEntry w:val="Higher Certificate in Science"/>
              <w:listEntry w:val="Higher Diploma in Science"/>
              <w:listEntry w:val="Bachelor of Science"/>
              <w:listEntry w:val="Bachelor of Science (Honours)"/>
              <w:listEntry w:val="Master of Science"/>
              <w:listEntry w:val="MSc in Distributed and Mobile Computing"/>
              <w:listEntry w:val="Masters of Science in IT Management"/>
              <w:listEntry w:val="Special Purpose Award"/>
              <w:listEntry w:val="Minor Award"/>
              <w:listEntry w:val="Higher Diploma in Science "/>
              <w:listEntry w:val="Higher Certificate"/>
              <w:listEntry w:val="Certificate"/>
            </w:ddList>
          </w:ffData>
        </w:fldChar>
      </w:r>
      <w:r w:rsidR="00FD2AD3">
        <w:rPr>
          <w:rFonts w:ascii="Arial" w:hAnsi="Arial"/>
          <w:b/>
          <w:sz w:val="28"/>
          <w:szCs w:val="28"/>
          <w:lang w:val="en-IE"/>
        </w:rPr>
        <w:instrText xml:space="preserve"> FORMDROPDOWN </w:instrText>
      </w:r>
      <w:r w:rsidR="00F75C32">
        <w:rPr>
          <w:rFonts w:ascii="Arial" w:hAnsi="Arial"/>
          <w:b/>
          <w:sz w:val="28"/>
          <w:szCs w:val="28"/>
          <w:lang w:val="en-IE"/>
        </w:rPr>
      </w:r>
      <w:r w:rsidR="00F75C32">
        <w:rPr>
          <w:rFonts w:ascii="Arial" w:hAnsi="Arial"/>
          <w:b/>
          <w:sz w:val="28"/>
          <w:szCs w:val="28"/>
          <w:lang w:val="en-IE"/>
        </w:rPr>
        <w:fldChar w:fldCharType="separate"/>
      </w:r>
      <w:r>
        <w:rPr>
          <w:rFonts w:ascii="Arial" w:hAnsi="Arial"/>
          <w:b/>
          <w:sz w:val="28"/>
          <w:szCs w:val="28"/>
          <w:lang w:val="en-IE"/>
        </w:rPr>
        <w:fldChar w:fldCharType="end"/>
      </w:r>
    </w:p>
    <w:p w:rsidR="00B76AB1" w:rsidRPr="007F0D0C" w:rsidRDefault="009A5A38" w:rsidP="00FA60B0">
      <w:pPr>
        <w:jc w:val="center"/>
        <w:rPr>
          <w:rFonts w:ascii="Arial" w:hAnsi="Arial"/>
          <w:b/>
          <w:sz w:val="28"/>
          <w:szCs w:val="28"/>
          <w:lang w:val="en-IE"/>
        </w:rPr>
      </w:pPr>
      <w:r>
        <w:rPr>
          <w:rFonts w:ascii="Arial" w:hAnsi="Arial"/>
          <w:b/>
          <w:sz w:val="28"/>
          <w:szCs w:val="28"/>
          <w:lang w:val="en-IE"/>
        </w:rPr>
        <w:fldChar w:fldCharType="begin">
          <w:ffData>
            <w:name w:val=""/>
            <w:enabled/>
            <w:calcOnExit w:val="0"/>
            <w:ddList>
              <w:listEntry w:val=" "/>
              <w:listEntry w:val="Higher Certificate in Science"/>
              <w:listEntry w:val="Higher Diploma in Science"/>
              <w:listEntry w:val="Bachelor of Science"/>
              <w:listEntry w:val="Bachelor of Science (Honours)"/>
              <w:listEntry w:val="Master of Science"/>
              <w:listEntry w:val="MSc in Distributed and Mobile Computing"/>
              <w:listEntry w:val="Certificate Web design, Development &amp; Maintenance"/>
              <w:listEntry w:val="Certificate Fundamentals of Software Development"/>
              <w:listEntry w:val="Masters of Science in IT Management"/>
              <w:listEntry w:val="Special Purpose Award"/>
              <w:listEntry w:val="Minor Award"/>
              <w:listEntry w:val="Higher Diploma in Science "/>
              <w:listEntry w:val="Higher Certificate"/>
            </w:ddList>
          </w:ffData>
        </w:fldChar>
      </w:r>
      <w:r w:rsidR="006572AC">
        <w:rPr>
          <w:rFonts w:ascii="Arial" w:hAnsi="Arial"/>
          <w:b/>
          <w:sz w:val="28"/>
          <w:szCs w:val="28"/>
          <w:lang w:val="en-IE"/>
        </w:rPr>
        <w:instrText xml:space="preserve"> FORMDROPDOWN </w:instrText>
      </w:r>
      <w:r w:rsidR="00F75C32">
        <w:rPr>
          <w:rFonts w:ascii="Arial" w:hAnsi="Arial"/>
          <w:b/>
          <w:sz w:val="28"/>
          <w:szCs w:val="28"/>
          <w:lang w:val="en-IE"/>
        </w:rPr>
      </w:r>
      <w:r w:rsidR="00F75C32">
        <w:rPr>
          <w:rFonts w:ascii="Arial" w:hAnsi="Arial"/>
          <w:b/>
          <w:sz w:val="28"/>
          <w:szCs w:val="28"/>
          <w:lang w:val="en-IE"/>
        </w:rPr>
        <w:fldChar w:fldCharType="separate"/>
      </w:r>
      <w:r>
        <w:rPr>
          <w:rFonts w:ascii="Arial" w:hAnsi="Arial"/>
          <w:b/>
          <w:sz w:val="28"/>
          <w:szCs w:val="28"/>
          <w:lang w:val="en-IE"/>
        </w:rPr>
        <w:fldChar w:fldCharType="end"/>
      </w:r>
    </w:p>
    <w:bookmarkStart w:id="1" w:name="Specilisation"/>
    <w:p w:rsidR="00653F83" w:rsidRPr="007F0D0C" w:rsidRDefault="004906F5">
      <w:pPr>
        <w:jc w:val="center"/>
        <w:rPr>
          <w:rFonts w:ascii="Arial" w:hAnsi="Arial"/>
          <w:b/>
          <w:sz w:val="28"/>
          <w:szCs w:val="28"/>
          <w:lang w:val="en-IE"/>
        </w:rPr>
      </w:pPr>
      <w:r>
        <w:rPr>
          <w:rFonts w:ascii="Arial" w:hAnsi="Arial"/>
          <w:b/>
          <w:sz w:val="28"/>
          <w:szCs w:val="28"/>
          <w:lang w:val="en-IE"/>
        </w:rPr>
        <w:fldChar w:fldCharType="begin">
          <w:ffData>
            <w:name w:val="Specilisation"/>
            <w:enabled/>
            <w:calcOnExit w:val="0"/>
            <w:ddList>
              <w:result w:val="2"/>
              <w:listEntry w:val="Please Select Specialisation"/>
              <w:listEntry w:val=" "/>
              <w:listEntry w:val="Applied Biology"/>
              <w:listEntry w:val="Bioanalysis"/>
              <w:listEntry w:val="Bioanalytical Science"/>
              <w:listEntry w:val="Chemical Analysis"/>
              <w:listEntry w:val="Computing"/>
              <w:listEntry w:val="Information Technology"/>
              <w:listEntry w:val="Pharmaceutical Production"/>
              <w:listEntry w:val="Pharmaceutical Science"/>
              <w:listEntry w:val="Pharmaceutical Science - Nanjing Joint Program"/>
              <w:listEntry w:val="Pharmaceutical Technology"/>
              <w:listEntry w:val="IT Management"/>
              <w:listEntry w:val="GMP and Technology"/>
              <w:listEntry w:val="Web Design Development and Maintenance"/>
              <w:listEntry w:val="Sports Science and Health"/>
              <w:listEntry w:val="Bio and Pharmaceutical Analysis"/>
              <w:listEntry w:val="Pharmaceutical &amp; Medical Device Manufacturing"/>
              <w:listEntry w:val="Pharmaceutical &amp; Medical Device Operations"/>
              <w:listEntry w:val="DNA and Forensic Analysis"/>
              <w:listEntry w:val="Pharmaceutical Manufacturing &amp; Process Technology"/>
              <w:listEntry w:val="Data Analytics and Interactive Marketing"/>
              <w:listEntry w:val="Sterile Services Technology"/>
              <w:listEntry w:val="Contaimination Control and Asepsis for the HC Sect"/>
            </w:ddList>
          </w:ffData>
        </w:fldChar>
      </w:r>
      <w:r>
        <w:rPr>
          <w:rFonts w:ascii="Arial" w:hAnsi="Arial"/>
          <w:b/>
          <w:sz w:val="28"/>
          <w:szCs w:val="28"/>
          <w:lang w:val="en-IE"/>
        </w:rPr>
        <w:instrText xml:space="preserve"> FORMDROPDOWN </w:instrText>
      </w:r>
      <w:r w:rsidR="00F75C32">
        <w:rPr>
          <w:rFonts w:ascii="Arial" w:hAnsi="Arial"/>
          <w:b/>
          <w:sz w:val="28"/>
          <w:szCs w:val="28"/>
          <w:lang w:val="en-IE"/>
        </w:rPr>
      </w:r>
      <w:r w:rsidR="00F75C32">
        <w:rPr>
          <w:rFonts w:ascii="Arial" w:hAnsi="Arial"/>
          <w:b/>
          <w:sz w:val="28"/>
          <w:szCs w:val="28"/>
          <w:lang w:val="en-IE"/>
        </w:rPr>
        <w:fldChar w:fldCharType="separate"/>
      </w:r>
      <w:r>
        <w:rPr>
          <w:rFonts w:ascii="Arial" w:hAnsi="Arial"/>
          <w:b/>
          <w:sz w:val="28"/>
          <w:szCs w:val="28"/>
          <w:lang w:val="en-IE"/>
        </w:rPr>
        <w:fldChar w:fldCharType="end"/>
      </w:r>
      <w:bookmarkEnd w:id="1"/>
    </w:p>
    <w:p w:rsidR="00B76AB1" w:rsidRPr="007F0D0C" w:rsidRDefault="001521A1" w:rsidP="00B76AB1">
      <w:pPr>
        <w:jc w:val="center"/>
        <w:rPr>
          <w:rFonts w:ascii="Arial" w:hAnsi="Arial"/>
          <w:b/>
          <w:sz w:val="28"/>
          <w:szCs w:val="28"/>
          <w:lang w:val="en-IE"/>
        </w:rPr>
      </w:pPr>
      <w:r>
        <w:rPr>
          <w:rFonts w:ascii="Arial" w:hAnsi="Arial"/>
          <w:b/>
          <w:sz w:val="28"/>
          <w:szCs w:val="28"/>
          <w:lang w:val="en-IE"/>
        </w:rPr>
        <w:fldChar w:fldCharType="begin">
          <w:ffData>
            <w:name w:val=""/>
            <w:enabled/>
            <w:calcOnExit w:val="0"/>
            <w:ddList>
              <w:result w:val="3"/>
              <w:listEntry w:val="Please Select Second Specialisation"/>
              <w:listEntry w:val=" "/>
              <w:listEntry w:val="Applied Biology"/>
              <w:listEntry w:val="Bioanalysis"/>
              <w:listEntry w:val="Bioanalytical Science"/>
              <w:listEntry w:val="Chemical Analysis"/>
              <w:listEntry w:val="Computing"/>
              <w:listEntry w:val="Information Technology"/>
              <w:listEntry w:val="Pharmaceutical Production"/>
              <w:listEntry w:val="Pharmaceutical Science"/>
              <w:listEntry w:val="Pharmaceutical Science - Nanjing Joint Program"/>
              <w:listEntry w:val="Pharmaceutical Technology"/>
              <w:listEntry w:val="GMP and Technology"/>
              <w:listEntry w:val="Sports Science and Health"/>
              <w:listEntry w:val="Web Design Development and Maintenance"/>
              <w:listEntry w:val="Pharmaceutical &amp;  Medical Device Operations"/>
              <w:listEntry w:val="DNA and Forensic Analysis"/>
              <w:listEntry w:val="Bioprocess and Healthcare"/>
            </w:ddList>
          </w:ffData>
        </w:fldChar>
      </w:r>
      <w:r>
        <w:rPr>
          <w:rFonts w:ascii="Arial" w:hAnsi="Arial"/>
          <w:b/>
          <w:sz w:val="28"/>
          <w:szCs w:val="28"/>
          <w:lang w:val="en-IE"/>
        </w:rPr>
        <w:instrText xml:space="preserve"> FORMDROPDOWN </w:instrText>
      </w:r>
      <w:r w:rsidR="00F75C32">
        <w:rPr>
          <w:rFonts w:ascii="Arial" w:hAnsi="Arial"/>
          <w:b/>
          <w:sz w:val="28"/>
          <w:szCs w:val="28"/>
          <w:lang w:val="en-IE"/>
        </w:rPr>
      </w:r>
      <w:r w:rsidR="00F75C32">
        <w:rPr>
          <w:rFonts w:ascii="Arial" w:hAnsi="Arial"/>
          <w:b/>
          <w:sz w:val="28"/>
          <w:szCs w:val="28"/>
          <w:lang w:val="en-IE"/>
        </w:rPr>
        <w:fldChar w:fldCharType="separate"/>
      </w:r>
      <w:r>
        <w:rPr>
          <w:rFonts w:ascii="Arial" w:hAnsi="Arial"/>
          <w:b/>
          <w:sz w:val="28"/>
          <w:szCs w:val="28"/>
          <w:lang w:val="en-IE"/>
        </w:rPr>
        <w:fldChar w:fldCharType="end"/>
      </w:r>
    </w:p>
    <w:p w:rsidR="00B76AB1" w:rsidRPr="007F0D0C" w:rsidRDefault="001521A1" w:rsidP="00B76AB1">
      <w:pPr>
        <w:jc w:val="center"/>
        <w:rPr>
          <w:rFonts w:ascii="Arial" w:hAnsi="Arial"/>
          <w:b/>
          <w:sz w:val="28"/>
          <w:szCs w:val="28"/>
          <w:lang w:val="en-IE"/>
        </w:rPr>
      </w:pPr>
      <w:r>
        <w:rPr>
          <w:rFonts w:ascii="Arial" w:hAnsi="Arial"/>
          <w:b/>
          <w:sz w:val="28"/>
          <w:szCs w:val="28"/>
          <w:lang w:val="en-IE"/>
        </w:rPr>
        <w:fldChar w:fldCharType="begin">
          <w:ffData>
            <w:name w:val=""/>
            <w:enabled/>
            <w:calcOnExit w:val="0"/>
            <w:ddList>
              <w:result w:val="5"/>
              <w:listEntry w:val="Please Select Third Specialisation"/>
              <w:listEntry w:val=" "/>
              <w:listEntry w:val="Applied Biology"/>
              <w:listEntry w:val="Applied Chemistry"/>
              <w:listEntry w:val="Bioanalysis"/>
              <w:listEntry w:val="Bioanalytical Science"/>
              <w:listEntry w:val="Chemical Analysis"/>
              <w:listEntry w:val="Computing"/>
              <w:listEntry w:val="Information Technology"/>
              <w:listEntry w:val="Pharmaceutical Production"/>
              <w:listEntry w:val="Pharmaceutical Science"/>
              <w:listEntry w:val="Pharmaceutical Science - Nanjing Joint Program"/>
              <w:listEntry w:val="Pharmaceutical Technology"/>
              <w:listEntry w:val="Sterile Services Management"/>
              <w:listEntry w:val="GMP and Technology"/>
              <w:listEntry w:val="Web Design Development and Maintenance"/>
              <w:listEntry w:val="Sports Science and Health"/>
              <w:listEntry w:val="DNA and Forensic Analysis"/>
              <w:listEntry w:val="Bioprocessing and Cleanroom Mngt"/>
            </w:ddList>
          </w:ffData>
        </w:fldChar>
      </w:r>
      <w:r>
        <w:rPr>
          <w:rFonts w:ascii="Arial" w:hAnsi="Arial"/>
          <w:b/>
          <w:sz w:val="28"/>
          <w:szCs w:val="28"/>
          <w:lang w:val="en-IE"/>
        </w:rPr>
        <w:instrText xml:space="preserve"> FORMDROPDOWN </w:instrText>
      </w:r>
      <w:r w:rsidR="00F75C32">
        <w:rPr>
          <w:rFonts w:ascii="Arial" w:hAnsi="Arial"/>
          <w:b/>
          <w:sz w:val="28"/>
          <w:szCs w:val="28"/>
          <w:lang w:val="en-IE"/>
        </w:rPr>
      </w:r>
      <w:r w:rsidR="00F75C32">
        <w:rPr>
          <w:rFonts w:ascii="Arial" w:hAnsi="Arial"/>
          <w:b/>
          <w:sz w:val="28"/>
          <w:szCs w:val="28"/>
          <w:lang w:val="en-IE"/>
        </w:rPr>
        <w:fldChar w:fldCharType="separate"/>
      </w:r>
      <w:r>
        <w:rPr>
          <w:rFonts w:ascii="Arial" w:hAnsi="Arial"/>
          <w:b/>
          <w:sz w:val="28"/>
          <w:szCs w:val="28"/>
          <w:lang w:val="en-IE"/>
        </w:rPr>
        <w:fldChar w:fldCharType="end"/>
      </w:r>
    </w:p>
    <w:p w:rsidR="00B76AB1" w:rsidRPr="007F0D0C" w:rsidRDefault="001521A1" w:rsidP="00B76AB1">
      <w:pPr>
        <w:jc w:val="center"/>
        <w:rPr>
          <w:rFonts w:ascii="Arial" w:hAnsi="Arial"/>
          <w:b/>
          <w:sz w:val="28"/>
          <w:szCs w:val="28"/>
          <w:lang w:val="en-IE"/>
        </w:rPr>
      </w:pPr>
      <w:r>
        <w:rPr>
          <w:rFonts w:ascii="Arial" w:hAnsi="Arial"/>
          <w:b/>
          <w:sz w:val="28"/>
          <w:szCs w:val="28"/>
          <w:lang w:val="en-IE"/>
        </w:rPr>
        <w:fldChar w:fldCharType="begin">
          <w:ffData>
            <w:name w:val=""/>
            <w:enabled/>
            <w:calcOnExit w:val="0"/>
            <w:ddList>
              <w:result w:val="1"/>
              <w:listEntry w:val="Please Select Fourth Specialisation"/>
              <w:listEntry w:val=" "/>
              <w:listEntry w:val="Applied Biology"/>
              <w:listEntry w:val="Applied Chemistry"/>
              <w:listEntry w:val="Bioanalysis"/>
              <w:listEntry w:val="Bioanalytical Science"/>
              <w:listEntry w:val="Chemical Analysis"/>
              <w:listEntry w:val="Computing"/>
              <w:listEntry w:val="Information Technology"/>
              <w:listEntry w:val="Pharmaceutical Production"/>
              <w:listEntry w:val="Pharmaceutical Science"/>
              <w:listEntry w:val="Pharmaceutical Science - Nanjing Joint Program"/>
              <w:listEntry w:val="Pharmaceutical Technology"/>
              <w:listEntry w:val="Sterile Services Management"/>
              <w:listEntry w:val="GMP and Technology"/>
              <w:listEntry w:val="Sports Science and Health"/>
              <w:listEntry w:val="DNA and Forensic Analysis"/>
              <w:listEntry w:val="Food Science and Technology"/>
            </w:ddList>
          </w:ffData>
        </w:fldChar>
      </w:r>
      <w:r>
        <w:rPr>
          <w:rFonts w:ascii="Arial" w:hAnsi="Arial"/>
          <w:b/>
          <w:sz w:val="28"/>
          <w:szCs w:val="28"/>
          <w:lang w:val="en-IE"/>
        </w:rPr>
        <w:instrText xml:space="preserve"> FORMDROPDOWN </w:instrText>
      </w:r>
      <w:r w:rsidR="00F75C32">
        <w:rPr>
          <w:rFonts w:ascii="Arial" w:hAnsi="Arial"/>
          <w:b/>
          <w:sz w:val="28"/>
          <w:szCs w:val="28"/>
          <w:lang w:val="en-IE"/>
        </w:rPr>
      </w:r>
      <w:r w:rsidR="00F75C32">
        <w:rPr>
          <w:rFonts w:ascii="Arial" w:hAnsi="Arial"/>
          <w:b/>
          <w:sz w:val="28"/>
          <w:szCs w:val="28"/>
          <w:lang w:val="en-IE"/>
        </w:rPr>
        <w:fldChar w:fldCharType="separate"/>
      </w:r>
      <w:r>
        <w:rPr>
          <w:rFonts w:ascii="Arial" w:hAnsi="Arial"/>
          <w:b/>
          <w:sz w:val="28"/>
          <w:szCs w:val="28"/>
          <w:lang w:val="en-IE"/>
        </w:rPr>
        <w:fldChar w:fldCharType="end"/>
      </w:r>
    </w:p>
    <w:p w:rsidR="003F4BDF" w:rsidRPr="007F0D0C" w:rsidRDefault="004906F5" w:rsidP="003F4BDF">
      <w:pPr>
        <w:jc w:val="center"/>
        <w:rPr>
          <w:rFonts w:ascii="Arial" w:hAnsi="Arial"/>
          <w:b/>
          <w:sz w:val="28"/>
          <w:szCs w:val="28"/>
          <w:lang w:val="en-IE"/>
        </w:rPr>
      </w:pPr>
      <w:r>
        <w:rPr>
          <w:rFonts w:ascii="Arial" w:hAnsi="Arial"/>
          <w:b/>
          <w:sz w:val="28"/>
          <w:szCs w:val="28"/>
          <w:lang w:val="en-IE"/>
        </w:rPr>
        <w:fldChar w:fldCharType="begin">
          <w:ffData>
            <w:name w:val=""/>
            <w:enabled/>
            <w:calcOnExit w:val="0"/>
            <w:ddList>
              <w:result w:val="1"/>
              <w:listEntry w:val="Please Select Fifth Specialisation"/>
              <w:listEntry w:val=" "/>
              <w:listEntry w:val="Applied Biology"/>
              <w:listEntry w:val="Bionalysis"/>
              <w:listEntry w:val="Bionalytical Science"/>
              <w:listEntry w:val="Chemical Analysis"/>
              <w:listEntry w:val="Computing"/>
              <w:listEntry w:val="Information Technology"/>
              <w:listEntry w:val="Pharmaceutical Production"/>
              <w:listEntry w:val="Pharmaceutical Science"/>
              <w:listEntry w:val="Pharmaceutical Science - Nanjing Joint Programme"/>
              <w:listEntry w:val="Pharmaceutical Technology"/>
              <w:listEntry w:val="Sterile Services Management"/>
              <w:listEntry w:val="GMP &amp; Technology"/>
              <w:listEntry w:val="Sports Science &amp; Health"/>
              <w:listEntry w:val="DNA &amp; Forensics Analysis"/>
              <w:listEntry w:val="GMP &amp; Regulatory Affairs"/>
              <w:listEntry w:val="GMP &amp; Medical Device Manufacturing"/>
            </w:ddList>
          </w:ffData>
        </w:fldChar>
      </w:r>
      <w:r>
        <w:rPr>
          <w:rFonts w:ascii="Arial" w:hAnsi="Arial"/>
          <w:b/>
          <w:sz w:val="28"/>
          <w:szCs w:val="28"/>
          <w:lang w:val="en-IE"/>
        </w:rPr>
        <w:instrText xml:space="preserve"> FORMDROPDOWN </w:instrText>
      </w:r>
      <w:r w:rsidR="00F75C32">
        <w:rPr>
          <w:rFonts w:ascii="Arial" w:hAnsi="Arial"/>
          <w:b/>
          <w:sz w:val="28"/>
          <w:szCs w:val="28"/>
          <w:lang w:val="en-IE"/>
        </w:rPr>
      </w:r>
      <w:r w:rsidR="00F75C32">
        <w:rPr>
          <w:rFonts w:ascii="Arial" w:hAnsi="Arial"/>
          <w:b/>
          <w:sz w:val="28"/>
          <w:szCs w:val="28"/>
          <w:lang w:val="en-IE"/>
        </w:rPr>
        <w:fldChar w:fldCharType="separate"/>
      </w:r>
      <w:r>
        <w:rPr>
          <w:rFonts w:ascii="Arial" w:hAnsi="Arial"/>
          <w:b/>
          <w:sz w:val="28"/>
          <w:szCs w:val="28"/>
          <w:lang w:val="en-IE"/>
        </w:rPr>
        <w:fldChar w:fldCharType="end"/>
      </w:r>
    </w:p>
    <w:p w:rsidR="00653F83" w:rsidRPr="007F0D0C" w:rsidRDefault="00653F83">
      <w:pPr>
        <w:jc w:val="center"/>
        <w:rPr>
          <w:rFonts w:ascii="Arial" w:hAnsi="Arial"/>
          <w:b/>
          <w:sz w:val="28"/>
          <w:szCs w:val="28"/>
          <w:lang w:val="en-IE"/>
        </w:rPr>
      </w:pPr>
    </w:p>
    <w:p w:rsidR="0028677B" w:rsidRDefault="0028677B">
      <w:pPr>
        <w:jc w:val="center"/>
        <w:rPr>
          <w:rFonts w:ascii="Arial" w:hAnsi="Arial"/>
          <w:b/>
          <w:sz w:val="28"/>
          <w:szCs w:val="28"/>
          <w:lang w:val="en-IE"/>
        </w:rPr>
      </w:pPr>
    </w:p>
    <w:bookmarkStart w:id="2" w:name="Dropdown5"/>
    <w:p w:rsidR="00653F83" w:rsidRPr="007F0D0C" w:rsidRDefault="009A5A38">
      <w:pPr>
        <w:jc w:val="center"/>
        <w:rPr>
          <w:rFonts w:ascii="Arial" w:hAnsi="Arial"/>
          <w:b/>
          <w:sz w:val="28"/>
          <w:szCs w:val="28"/>
          <w:lang w:val="en-IE"/>
        </w:rPr>
      </w:pPr>
      <w:r>
        <w:rPr>
          <w:rFonts w:ascii="Arial" w:hAnsi="Arial"/>
          <w:b/>
          <w:sz w:val="28"/>
          <w:szCs w:val="28"/>
          <w:lang w:val="en-IE"/>
        </w:rPr>
        <w:fldChar w:fldCharType="begin">
          <w:ffData>
            <w:name w:val="Dropdown5"/>
            <w:enabled/>
            <w:calcOnExit w:val="0"/>
            <w:ddList>
              <w:result w:val="2"/>
              <w:listEntry w:val="Select Mode"/>
              <w:listEntry w:val=" "/>
              <w:listEntry w:val="Full Time"/>
              <w:listEntry w:val="ACCS"/>
              <w:listEntry w:val="Full Time and  ACCS"/>
              <w:listEntry w:val="Minor Award"/>
              <w:listEntry w:val="Special Purpose Award"/>
              <w:listEntry w:val="ACCS and Minor Award"/>
              <w:listEntry w:val="Fulltime, ACCS and Special Purpose Award"/>
              <w:listEntry w:val="ACCS and  Special Purpose Award"/>
            </w:ddList>
          </w:ffData>
        </w:fldChar>
      </w:r>
      <w:r w:rsidR="0000783B">
        <w:rPr>
          <w:rFonts w:ascii="Arial" w:hAnsi="Arial"/>
          <w:b/>
          <w:sz w:val="28"/>
          <w:szCs w:val="28"/>
          <w:lang w:val="en-IE"/>
        </w:rPr>
        <w:instrText xml:space="preserve"> FORMDROPDOWN </w:instrText>
      </w:r>
      <w:r w:rsidR="00F75C32">
        <w:rPr>
          <w:rFonts w:ascii="Arial" w:hAnsi="Arial"/>
          <w:b/>
          <w:sz w:val="28"/>
          <w:szCs w:val="28"/>
          <w:lang w:val="en-IE"/>
        </w:rPr>
      </w:r>
      <w:r w:rsidR="00F75C32">
        <w:rPr>
          <w:rFonts w:ascii="Arial" w:hAnsi="Arial"/>
          <w:b/>
          <w:sz w:val="28"/>
          <w:szCs w:val="28"/>
          <w:lang w:val="en-IE"/>
        </w:rPr>
        <w:fldChar w:fldCharType="separate"/>
      </w:r>
      <w:r>
        <w:rPr>
          <w:rFonts w:ascii="Arial" w:hAnsi="Arial"/>
          <w:b/>
          <w:sz w:val="28"/>
          <w:szCs w:val="28"/>
          <w:lang w:val="en-IE"/>
        </w:rPr>
        <w:fldChar w:fldCharType="end"/>
      </w:r>
      <w:bookmarkEnd w:id="2"/>
    </w:p>
    <w:p w:rsidR="00653F83" w:rsidRDefault="00210E8F">
      <w:pPr>
        <w:jc w:val="center"/>
        <w:rPr>
          <w:rFonts w:ascii="Arial Black" w:hAnsi="Arial Black"/>
          <w:sz w:val="34"/>
          <w:lang w:val="en-IE"/>
        </w:rPr>
      </w:pPr>
      <w:r>
        <w:rPr>
          <w:rFonts w:ascii="Arial Black" w:hAnsi="Arial Black"/>
          <w:noProof/>
          <w:sz w:val="34"/>
          <w:lang w:val="en-IE" w:eastAsia="en-IE"/>
        </w:rPr>
        <mc:AlternateContent>
          <mc:Choice Requires="wps">
            <w:drawing>
              <wp:anchor distT="4294967291" distB="4294967291" distL="114300" distR="114300" simplePos="0" relativeHeight="251657216" behindDoc="0" locked="0" layoutInCell="0" allowOverlap="1">
                <wp:simplePos x="0" y="0"/>
                <wp:positionH relativeFrom="column">
                  <wp:posOffset>320040</wp:posOffset>
                </wp:positionH>
                <wp:positionV relativeFrom="paragraph">
                  <wp:posOffset>123824</wp:posOffset>
                </wp:positionV>
                <wp:extent cx="4846320" cy="0"/>
                <wp:effectExtent l="0" t="0" r="11430" b="19050"/>
                <wp:wrapNone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84632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" o:spid="_x0000_s1026" style="position:absolute;z-index:251657216;visibility:visible;mso-wrap-style:square;mso-width-percent:0;mso-height-percent:0;mso-wrap-distance-left:9pt;mso-wrap-distance-top:-1e-4mm;mso-wrap-distance-right:9pt;mso-wrap-distance-bottom:-1e-4mm;mso-position-horizontal:absolute;mso-position-horizontal-relative:text;mso-position-vertical:absolute;mso-position-vertical-relative:text;mso-width-percent:0;mso-height-percent:0;mso-width-relative:page;mso-height-relative:page" from="25.2pt,9.75pt" to="406.8pt,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" o:allowincell="f"/>
            </w:pict>
          </mc:Fallback>
        </mc:AlternateContent>
      </w:r>
    </w:p>
    <w:p w:rsidR="00084273" w:rsidRDefault="00503A86" w:rsidP="00084273">
      <w:pPr>
        <w:tabs>
          <w:tab w:val="center" w:pos="4156"/>
          <w:tab w:val="right" w:pos="8313"/>
        </w:tabs>
        <w:rPr>
          <w:rFonts w:ascii="Arial" w:hAnsi="Arial" w:cs="Arial"/>
          <w:sz w:val="28"/>
          <w:szCs w:val="28"/>
          <w:lang w:val="en-IE"/>
        </w:rPr>
      </w:pPr>
      <w:r>
        <w:rPr>
          <w:rFonts w:ascii="Arial Black" w:hAnsi="Arial Black"/>
          <w:sz w:val="34"/>
          <w:lang w:val="en-IE"/>
        </w:rPr>
        <w:tab/>
      </w:r>
      <w:r w:rsidR="009A5A38" w:rsidRPr="00F8689E">
        <w:rPr>
          <w:rFonts w:ascii="Arial" w:hAnsi="Arial" w:cs="Arial"/>
          <w:b/>
          <w:sz w:val="28"/>
          <w:szCs w:val="28"/>
          <w:lang w:val="en-IE"/>
        </w:rPr>
        <w:fldChar w:fldCharType="begin">
          <w:ffData>
            <w:name w:val="Dropdown6"/>
            <w:enabled/>
            <w:calcOnExit w:val="0"/>
            <w:ddList>
              <w:listEntry w:val="Semester"/>
              <w:listEntry w:val="Stage"/>
            </w:ddList>
          </w:ffData>
        </w:fldChar>
      </w:r>
      <w:bookmarkStart w:id="3" w:name="Dropdown6"/>
      <w:r w:rsidR="00EB324A" w:rsidRPr="00F8689E">
        <w:rPr>
          <w:rFonts w:ascii="Arial" w:hAnsi="Arial" w:cs="Arial"/>
          <w:b/>
          <w:sz w:val="28"/>
          <w:szCs w:val="28"/>
          <w:lang w:val="en-IE"/>
        </w:rPr>
        <w:instrText xml:space="preserve"> FORMDROPDOWN </w:instrText>
      </w:r>
      <w:r w:rsidR="00F75C32">
        <w:rPr>
          <w:rFonts w:ascii="Arial" w:hAnsi="Arial" w:cs="Arial"/>
          <w:b/>
          <w:sz w:val="28"/>
          <w:szCs w:val="28"/>
          <w:lang w:val="en-IE"/>
        </w:rPr>
      </w:r>
      <w:r w:rsidR="00F75C32">
        <w:rPr>
          <w:rFonts w:ascii="Arial" w:hAnsi="Arial" w:cs="Arial"/>
          <w:b/>
          <w:sz w:val="28"/>
          <w:szCs w:val="28"/>
          <w:lang w:val="en-IE"/>
        </w:rPr>
        <w:fldChar w:fldCharType="separate"/>
      </w:r>
      <w:r w:rsidR="009A5A38" w:rsidRPr="00F8689E">
        <w:rPr>
          <w:rFonts w:ascii="Arial" w:hAnsi="Arial" w:cs="Arial"/>
          <w:b/>
          <w:sz w:val="28"/>
          <w:szCs w:val="28"/>
          <w:lang w:val="en-IE"/>
        </w:rPr>
        <w:fldChar w:fldCharType="end"/>
      </w:r>
      <w:bookmarkEnd w:id="3"/>
      <w:r w:rsidR="00653F83" w:rsidRPr="00F8689E">
        <w:rPr>
          <w:rFonts w:ascii="Arial" w:hAnsi="Arial" w:cs="Arial"/>
          <w:sz w:val="28"/>
          <w:szCs w:val="28"/>
          <w:lang w:val="en-IE"/>
        </w:rPr>
        <w:t xml:space="preserve"> </w:t>
      </w:r>
      <w:r w:rsidR="009A5A38" w:rsidRPr="00F8689E">
        <w:rPr>
          <w:rFonts w:ascii="Arial" w:hAnsi="Arial" w:cs="Arial"/>
          <w:sz w:val="28"/>
          <w:szCs w:val="28"/>
          <w:lang w:val="en-IE"/>
        </w:rPr>
        <w:fldChar w:fldCharType="begin">
          <w:ffData>
            <w:name w:val="Dropdown2"/>
            <w:enabled/>
            <w:calcOnExit w:val="0"/>
            <w:ddList>
              <w:result w:val="3"/>
              <w:listEntry w:val="                    "/>
              <w:listEntry w:val="One"/>
              <w:listEntry w:val="Two"/>
              <w:listEntry w:val="Three"/>
              <w:listEntry w:val="Four"/>
              <w:listEntry w:val="Five"/>
              <w:listEntry w:val="Six"/>
              <w:listEntry w:val="Seven"/>
              <w:listEntry w:val="Eight"/>
              <w:listEntry w:val="Nine"/>
              <w:listEntry w:val="Ten"/>
            </w:ddList>
          </w:ffData>
        </w:fldChar>
      </w:r>
      <w:bookmarkStart w:id="4" w:name="Dropdown2"/>
      <w:r w:rsidR="00FA60B0" w:rsidRPr="00F8689E">
        <w:rPr>
          <w:rFonts w:ascii="Arial" w:hAnsi="Arial" w:cs="Arial"/>
          <w:sz w:val="28"/>
          <w:szCs w:val="28"/>
          <w:lang w:val="en-IE"/>
        </w:rPr>
        <w:instrText xml:space="preserve"> FORMDROPDOWN </w:instrText>
      </w:r>
      <w:r w:rsidR="00F75C32">
        <w:rPr>
          <w:rFonts w:ascii="Arial" w:hAnsi="Arial" w:cs="Arial"/>
          <w:sz w:val="28"/>
          <w:szCs w:val="28"/>
          <w:lang w:val="en-IE"/>
        </w:rPr>
      </w:r>
      <w:r w:rsidR="00F75C32">
        <w:rPr>
          <w:rFonts w:ascii="Arial" w:hAnsi="Arial" w:cs="Arial"/>
          <w:sz w:val="28"/>
          <w:szCs w:val="28"/>
          <w:lang w:val="en-IE"/>
        </w:rPr>
        <w:fldChar w:fldCharType="separate"/>
      </w:r>
      <w:r w:rsidR="009A5A38" w:rsidRPr="00F8689E">
        <w:rPr>
          <w:rFonts w:ascii="Arial" w:hAnsi="Arial" w:cs="Arial"/>
          <w:sz w:val="28"/>
          <w:szCs w:val="28"/>
          <w:lang w:val="en-IE"/>
        </w:rPr>
        <w:fldChar w:fldCharType="end"/>
      </w:r>
      <w:bookmarkEnd w:id="4"/>
      <w:r w:rsidR="00653F83" w:rsidRPr="00F8689E">
        <w:rPr>
          <w:rFonts w:ascii="Arial" w:hAnsi="Arial" w:cs="Arial"/>
          <w:sz w:val="28"/>
          <w:szCs w:val="28"/>
          <w:lang w:val="en-IE"/>
        </w:rPr>
        <w:t xml:space="preserve"> : </w:t>
      </w:r>
      <w:bookmarkStart w:id="5" w:name="Dropdown3"/>
      <w:r w:rsidR="009A5A38">
        <w:rPr>
          <w:rFonts w:ascii="Arial" w:hAnsi="Arial" w:cs="Arial"/>
          <w:sz w:val="28"/>
          <w:szCs w:val="28"/>
          <w:lang w:val="en-IE"/>
        </w:rPr>
        <w:fldChar w:fldCharType="begin">
          <w:ffData>
            <w:name w:val="Dropdown3"/>
            <w:enabled/>
            <w:calcOnExit w:val="0"/>
            <w:ddList>
              <w:listEntry w:val="January"/>
              <w:listEntry w:val="May"/>
              <w:listEntry w:val="August"/>
              <w:listEntry w:val="June"/>
            </w:ddList>
          </w:ffData>
        </w:fldChar>
      </w:r>
      <w:r w:rsidR="00245EF5">
        <w:rPr>
          <w:rFonts w:ascii="Arial" w:hAnsi="Arial" w:cs="Arial"/>
          <w:sz w:val="28"/>
          <w:szCs w:val="28"/>
          <w:lang w:val="en-IE"/>
        </w:rPr>
        <w:instrText xml:space="preserve"> FORMDROPDOWN </w:instrText>
      </w:r>
      <w:r w:rsidR="00F75C32">
        <w:rPr>
          <w:rFonts w:ascii="Arial" w:hAnsi="Arial" w:cs="Arial"/>
          <w:sz w:val="28"/>
          <w:szCs w:val="28"/>
          <w:lang w:val="en-IE"/>
        </w:rPr>
      </w:r>
      <w:r w:rsidR="00F75C32">
        <w:rPr>
          <w:rFonts w:ascii="Arial" w:hAnsi="Arial" w:cs="Arial"/>
          <w:sz w:val="28"/>
          <w:szCs w:val="28"/>
          <w:lang w:val="en-IE"/>
        </w:rPr>
        <w:fldChar w:fldCharType="separate"/>
      </w:r>
      <w:r w:rsidR="009A5A38">
        <w:rPr>
          <w:rFonts w:ascii="Arial" w:hAnsi="Arial" w:cs="Arial"/>
          <w:sz w:val="28"/>
          <w:szCs w:val="28"/>
          <w:lang w:val="en-IE"/>
        </w:rPr>
        <w:fldChar w:fldCharType="end"/>
      </w:r>
      <w:bookmarkEnd w:id="5"/>
      <w:r w:rsidR="00653F83" w:rsidRPr="00F8689E">
        <w:rPr>
          <w:rFonts w:ascii="Arial" w:hAnsi="Arial" w:cs="Arial"/>
          <w:sz w:val="32"/>
          <w:szCs w:val="32"/>
          <w:lang w:val="en-IE"/>
        </w:rPr>
        <w:t xml:space="preserve">  </w:t>
      </w:r>
      <w:r w:rsidR="00D36CB0">
        <w:rPr>
          <w:rFonts w:ascii="Arial" w:hAnsi="Arial" w:cs="Arial"/>
          <w:sz w:val="28"/>
          <w:szCs w:val="28"/>
          <w:lang w:val="en-IE"/>
        </w:rPr>
        <w:fldChar w:fldCharType="begin">
          <w:ffData>
            <w:name w:val="Dropdown4"/>
            <w:enabled/>
            <w:calcOnExit w:val="0"/>
            <w:ddList>
              <w:result w:val="2"/>
              <w:listEntry w:val="2014"/>
              <w:listEntry w:val="2015"/>
              <w:listEntry w:val="2016"/>
              <w:listEntry w:val="2017"/>
            </w:ddList>
          </w:ffData>
        </w:fldChar>
      </w:r>
      <w:bookmarkStart w:id="6" w:name="Dropdown4"/>
      <w:r w:rsidR="00D36CB0">
        <w:rPr>
          <w:rFonts w:ascii="Arial" w:hAnsi="Arial" w:cs="Arial"/>
          <w:sz w:val="28"/>
          <w:szCs w:val="28"/>
          <w:lang w:val="en-IE"/>
        </w:rPr>
        <w:instrText xml:space="preserve"> FORMDROPDOWN </w:instrText>
      </w:r>
      <w:r w:rsidR="00F75C32">
        <w:rPr>
          <w:rFonts w:ascii="Arial" w:hAnsi="Arial" w:cs="Arial"/>
          <w:sz w:val="28"/>
          <w:szCs w:val="28"/>
          <w:lang w:val="en-IE"/>
        </w:rPr>
      </w:r>
      <w:r w:rsidR="00F75C32">
        <w:rPr>
          <w:rFonts w:ascii="Arial" w:hAnsi="Arial" w:cs="Arial"/>
          <w:sz w:val="28"/>
          <w:szCs w:val="28"/>
          <w:lang w:val="en-IE"/>
        </w:rPr>
        <w:fldChar w:fldCharType="separate"/>
      </w:r>
      <w:r w:rsidR="00D36CB0">
        <w:rPr>
          <w:rFonts w:ascii="Arial" w:hAnsi="Arial" w:cs="Arial"/>
          <w:sz w:val="28"/>
          <w:szCs w:val="28"/>
          <w:lang w:val="en-IE"/>
        </w:rPr>
        <w:fldChar w:fldCharType="end"/>
      </w:r>
      <w:bookmarkEnd w:id="6"/>
    </w:p>
    <w:p w:rsidR="00084273" w:rsidRDefault="00084273" w:rsidP="00084273">
      <w:pPr>
        <w:tabs>
          <w:tab w:val="center" w:pos="4156"/>
          <w:tab w:val="right" w:pos="8313"/>
        </w:tabs>
        <w:rPr>
          <w:rFonts w:ascii="Arial" w:hAnsi="Arial" w:cs="Arial"/>
          <w:sz w:val="28"/>
          <w:szCs w:val="28"/>
          <w:lang w:val="en-IE"/>
        </w:rPr>
      </w:pPr>
    </w:p>
    <w:p w:rsidR="00084273" w:rsidRDefault="009A5A38" w:rsidP="00084273">
      <w:pPr>
        <w:tabs>
          <w:tab w:val="center" w:pos="4156"/>
          <w:tab w:val="right" w:pos="8313"/>
        </w:tabs>
        <w:jc w:val="center"/>
        <w:rPr>
          <w:rFonts w:ascii="Arial" w:hAnsi="Arial" w:cs="Arial"/>
          <w:sz w:val="28"/>
          <w:szCs w:val="28"/>
          <w:lang w:val="en-IE"/>
        </w:rPr>
      </w:pPr>
      <w:r>
        <w:rPr>
          <w:rFonts w:ascii="Arial" w:hAnsi="Arial" w:cs="Arial"/>
          <w:sz w:val="28"/>
          <w:szCs w:val="28"/>
          <w:lang w:val="en-IE"/>
        </w:rPr>
        <w:fldChar w:fldCharType="begin">
          <w:ffData>
            <w:name w:val="Text6"/>
            <w:enabled/>
            <w:calcOnExit w:val="0"/>
            <w:textInput>
              <w:default w:val="Please insert module title here"/>
              <w:format w:val="FIRST CAPITAL"/>
            </w:textInput>
          </w:ffData>
        </w:fldChar>
      </w:r>
      <w:bookmarkStart w:id="7" w:name="Text6"/>
      <w:r w:rsidR="004553BF">
        <w:rPr>
          <w:rFonts w:ascii="Arial" w:hAnsi="Arial" w:cs="Arial"/>
          <w:sz w:val="28"/>
          <w:szCs w:val="28"/>
          <w:lang w:val="en-IE"/>
        </w:rPr>
        <w:instrText xml:space="preserve"> FORMTEXT </w:instrText>
      </w:r>
      <w:r>
        <w:rPr>
          <w:rFonts w:ascii="Arial" w:hAnsi="Arial" w:cs="Arial"/>
          <w:sz w:val="28"/>
          <w:szCs w:val="28"/>
          <w:lang w:val="en-IE"/>
        </w:rPr>
      </w:r>
      <w:r>
        <w:rPr>
          <w:rFonts w:ascii="Arial" w:hAnsi="Arial" w:cs="Arial"/>
          <w:sz w:val="28"/>
          <w:szCs w:val="28"/>
          <w:lang w:val="en-IE"/>
        </w:rPr>
        <w:fldChar w:fldCharType="separate"/>
      </w:r>
      <w:r w:rsidR="00CC53AB">
        <w:rPr>
          <w:rFonts w:ascii="Arial" w:hAnsi="Arial" w:cs="Arial"/>
          <w:noProof/>
          <w:sz w:val="28"/>
          <w:szCs w:val="28"/>
          <w:lang w:val="en-IE"/>
        </w:rPr>
        <w:t>Chromatography and Measurement Systems</w:t>
      </w:r>
      <w:r>
        <w:rPr>
          <w:rFonts w:ascii="Arial" w:hAnsi="Arial" w:cs="Arial"/>
          <w:sz w:val="28"/>
          <w:szCs w:val="28"/>
          <w:lang w:val="en-IE"/>
        </w:rPr>
        <w:fldChar w:fldCharType="end"/>
      </w:r>
      <w:bookmarkEnd w:id="7"/>
    </w:p>
    <w:p w:rsidR="00084273" w:rsidRPr="00084273" w:rsidRDefault="00084273" w:rsidP="00084273">
      <w:pPr>
        <w:tabs>
          <w:tab w:val="center" w:pos="4156"/>
          <w:tab w:val="right" w:pos="8313"/>
        </w:tabs>
        <w:jc w:val="center"/>
        <w:rPr>
          <w:rFonts w:ascii="Arial" w:hAnsi="Arial" w:cs="Arial"/>
          <w:sz w:val="28"/>
          <w:szCs w:val="28"/>
          <w:lang w:val="en-IE"/>
        </w:rPr>
      </w:pPr>
    </w:p>
    <w:p w:rsidR="00653F83" w:rsidRDefault="00210E8F">
      <w:pPr>
        <w:jc w:val="center"/>
        <w:rPr>
          <w:rFonts w:ascii="Arial Black" w:hAnsi="Arial Black"/>
          <w:lang w:val="en-IE"/>
        </w:rPr>
      </w:pPr>
      <w:r>
        <w:rPr>
          <w:rFonts w:ascii="Arial Black" w:hAnsi="Arial Black"/>
          <w:noProof/>
          <w:lang w:val="en-IE" w:eastAsia="en-IE"/>
        </w:rPr>
        <mc:AlternateContent>
          <mc:Choice Requires="wps">
            <w:drawing>
              <wp:anchor distT="4294967291" distB="4294967291" distL="114300" distR="114300" simplePos="0" relativeHeight="251658240" behindDoc="0" locked="0" layoutInCell="0" allowOverlap="1">
                <wp:simplePos x="0" y="0"/>
                <wp:positionH relativeFrom="column">
                  <wp:posOffset>-137160</wp:posOffset>
                </wp:positionH>
                <wp:positionV relativeFrom="paragraph">
                  <wp:posOffset>109854</wp:posOffset>
                </wp:positionV>
                <wp:extent cx="5760720" cy="0"/>
                <wp:effectExtent l="0" t="0" r="11430" b="19050"/>
                <wp:wrapNone/>
                <wp:docPr id="1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6072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" o:spid="_x0000_s1026" style="position:absolute;z-index:251658240;visibility:visible;mso-wrap-style:square;mso-width-percent:0;mso-height-percent:0;mso-wrap-distance-left:9pt;mso-wrap-distance-top:-1e-4mm;mso-wrap-distance-right:9pt;mso-wrap-distance-bottom:-1e-4mm;mso-position-horizontal:absolute;mso-position-horizontal-relative:text;mso-position-vertical:absolute;mso-position-vertical-relative:text;mso-width-percent:0;mso-height-percent:0;mso-width-relative:page;mso-height-relative:page" from="-10.8pt,8.65pt" to="442.8pt,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" o:allowincell="f"/>
            </w:pict>
          </mc:Fallback>
        </mc:AlternateContent>
      </w:r>
    </w:p>
    <w:p w:rsidR="0028677B" w:rsidRPr="00F8689E" w:rsidRDefault="00653F83" w:rsidP="0028677B">
      <w:pPr>
        <w:pStyle w:val="Heading2"/>
        <w:rPr>
          <w:rFonts w:ascii="Arial" w:hAnsi="Arial" w:cs="Arial"/>
          <w:b/>
          <w:i/>
          <w:sz w:val="20"/>
          <w:lang w:val="en-IE"/>
        </w:rPr>
      </w:pPr>
      <w:r w:rsidRPr="00F8689E">
        <w:rPr>
          <w:rFonts w:ascii="Arial" w:hAnsi="Arial" w:cs="Arial"/>
          <w:b/>
          <w:i/>
          <w:sz w:val="20"/>
          <w:lang w:val="en-IE"/>
        </w:rPr>
        <w:t>Internal Examiners</w:t>
      </w:r>
      <w:r w:rsidRPr="00F8689E">
        <w:rPr>
          <w:rFonts w:ascii="Arial" w:hAnsi="Arial" w:cs="Arial"/>
          <w:b/>
          <w:i/>
          <w:sz w:val="20"/>
          <w:lang w:val="en-IE"/>
        </w:rPr>
        <w:tab/>
      </w:r>
      <w:r w:rsidR="0028677B" w:rsidRPr="00F8689E">
        <w:rPr>
          <w:rFonts w:ascii="Arial" w:hAnsi="Arial" w:cs="Arial"/>
          <w:b/>
          <w:i/>
          <w:sz w:val="20"/>
          <w:lang w:val="en-IE"/>
        </w:rPr>
        <w:tab/>
      </w:r>
    </w:p>
    <w:bookmarkStart w:id="8" w:name="Text4"/>
    <w:p w:rsidR="00CC53AB" w:rsidRDefault="009A5A38" w:rsidP="0028677B">
      <w:pPr>
        <w:pStyle w:val="Heading2"/>
        <w:rPr>
          <w:rFonts w:ascii="Arial" w:hAnsi="Arial"/>
          <w:noProof/>
          <w:lang w:val="en-IE"/>
        </w:rPr>
      </w:pPr>
      <w:r>
        <w:rPr>
          <w:rFonts w:ascii="Arial" w:hAnsi="Arial"/>
          <w:lang w:val="en-IE"/>
        </w:rPr>
        <w:fldChar w:fldCharType="begin">
          <w:ffData>
            <w:name w:val="Text4"/>
            <w:enabled/>
            <w:calcOnExit w:val="0"/>
            <w:textInput>
              <w:default w:val="Insert Lecturers Name Here                                                                                       "/>
            </w:textInput>
          </w:ffData>
        </w:fldChar>
      </w:r>
      <w:r w:rsidR="00561FC0">
        <w:rPr>
          <w:rFonts w:ascii="Arial" w:hAnsi="Arial"/>
          <w:lang w:val="en-IE"/>
        </w:rPr>
        <w:instrText xml:space="preserve"> FORMTEXT </w:instrText>
      </w:r>
      <w:r>
        <w:rPr>
          <w:rFonts w:ascii="Arial" w:hAnsi="Arial"/>
          <w:lang w:val="en-IE"/>
        </w:rPr>
      </w:r>
      <w:r>
        <w:rPr>
          <w:rFonts w:ascii="Arial" w:hAnsi="Arial"/>
          <w:lang w:val="en-IE"/>
        </w:rPr>
        <w:fldChar w:fldCharType="separate"/>
      </w:r>
      <w:r w:rsidR="00CC53AB">
        <w:rPr>
          <w:rFonts w:ascii="Arial" w:hAnsi="Arial"/>
          <w:noProof/>
          <w:lang w:val="en-IE"/>
        </w:rPr>
        <w:t>Dr. Denise Egan.</w:t>
      </w:r>
    </w:p>
    <w:p w:rsidR="00C6070B" w:rsidRDefault="00CC53AB" w:rsidP="0028677B">
      <w:pPr>
        <w:pStyle w:val="Heading2"/>
        <w:rPr>
          <w:i/>
          <w:sz w:val="20"/>
          <w:lang w:val="en-IE"/>
        </w:rPr>
      </w:pPr>
      <w:r>
        <w:rPr>
          <w:rFonts w:ascii="Arial" w:hAnsi="Arial"/>
          <w:noProof/>
          <w:lang w:val="en-IE"/>
        </w:rPr>
        <w:t>Dr. Eugene Hickey</w:t>
      </w:r>
      <w:r w:rsidR="00BD2A9E">
        <w:rPr>
          <w:rFonts w:ascii="Arial" w:hAnsi="Arial"/>
          <w:noProof/>
          <w:lang w:val="en-IE"/>
        </w:rPr>
        <w:t xml:space="preserve">                                                                                     </w:t>
      </w:r>
      <w:r w:rsidR="009A5A38">
        <w:rPr>
          <w:rFonts w:ascii="Arial" w:hAnsi="Arial"/>
          <w:lang w:val="en-IE"/>
        </w:rPr>
        <w:fldChar w:fldCharType="end"/>
      </w:r>
      <w:bookmarkEnd w:id="8"/>
      <w:r w:rsidR="00C6070B" w:rsidRPr="00C6070B">
        <w:rPr>
          <w:i/>
          <w:sz w:val="20"/>
          <w:lang w:val="en-IE"/>
        </w:rPr>
        <w:t xml:space="preserve"> </w:t>
      </w:r>
    </w:p>
    <w:p w:rsidR="00C6070B" w:rsidRPr="00C6070B" w:rsidRDefault="00C6070B" w:rsidP="00C6070B">
      <w:pPr>
        <w:rPr>
          <w:lang w:val="en-IE"/>
        </w:rPr>
      </w:pPr>
    </w:p>
    <w:p w:rsidR="00653F83" w:rsidRPr="00F8689E" w:rsidRDefault="00C6070B" w:rsidP="0028677B">
      <w:pPr>
        <w:pStyle w:val="Heading2"/>
        <w:rPr>
          <w:rFonts w:ascii="Arial" w:hAnsi="Arial" w:cs="Arial"/>
          <w:b/>
          <w:i/>
          <w:sz w:val="20"/>
          <w:lang w:val="en-IE"/>
        </w:rPr>
      </w:pPr>
      <w:r w:rsidRPr="00F8689E">
        <w:rPr>
          <w:rFonts w:ascii="Arial" w:hAnsi="Arial" w:cs="Arial"/>
          <w:b/>
          <w:i/>
          <w:sz w:val="20"/>
          <w:lang w:val="en-IE"/>
        </w:rPr>
        <w:t>External Examiners</w:t>
      </w:r>
      <w:r w:rsidR="0028677B" w:rsidRPr="00F8689E">
        <w:rPr>
          <w:rFonts w:ascii="Arial" w:hAnsi="Arial" w:cs="Arial"/>
          <w:b/>
          <w:lang w:val="en-IE"/>
        </w:rPr>
        <w:tab/>
      </w:r>
    </w:p>
    <w:bookmarkStart w:id="9" w:name="Text3"/>
    <w:p w:rsidR="00C6070B" w:rsidRDefault="009A5A38" w:rsidP="00316849">
      <w:pPr>
        <w:tabs>
          <w:tab w:val="left" w:pos="3261"/>
        </w:tabs>
        <w:rPr>
          <w:rFonts w:ascii="Arial" w:hAnsi="Arial"/>
          <w:sz w:val="24"/>
          <w:lang w:val="en-IE"/>
        </w:rPr>
      </w:pPr>
      <w:r>
        <w:rPr>
          <w:rFonts w:ascii="Arial" w:hAnsi="Arial"/>
          <w:sz w:val="24"/>
          <w:lang w:val="en-IE"/>
        </w:rPr>
        <w:fldChar w:fldCharType="begin">
          <w:ffData>
            <w:name w:val="Text3"/>
            <w:enabled/>
            <w:calcOnExit w:val="0"/>
            <w:textInput>
              <w:default w:val="Insert Extern's Name(s) Here                                                                                     "/>
            </w:textInput>
          </w:ffData>
        </w:fldChar>
      </w:r>
      <w:r w:rsidR="00561FC0">
        <w:rPr>
          <w:rFonts w:ascii="Arial" w:hAnsi="Arial"/>
          <w:sz w:val="24"/>
          <w:lang w:val="en-IE"/>
        </w:rPr>
        <w:instrText xml:space="preserve"> FORMTEXT </w:instrText>
      </w:r>
      <w:r>
        <w:rPr>
          <w:rFonts w:ascii="Arial" w:hAnsi="Arial"/>
          <w:sz w:val="24"/>
          <w:lang w:val="en-IE"/>
        </w:rPr>
      </w:r>
      <w:r>
        <w:rPr>
          <w:rFonts w:ascii="Arial" w:hAnsi="Arial"/>
          <w:sz w:val="24"/>
          <w:lang w:val="en-IE"/>
        </w:rPr>
        <w:fldChar w:fldCharType="separate"/>
      </w:r>
      <w:r w:rsidR="006C76BA">
        <w:rPr>
          <w:rFonts w:ascii="Arial" w:hAnsi="Arial"/>
          <w:noProof/>
          <w:sz w:val="24"/>
          <w:lang w:val="en-IE"/>
        </w:rPr>
        <w:t xml:space="preserve">Dr. David Page </w:t>
      </w:r>
      <w:r w:rsidR="00BD2A9E">
        <w:rPr>
          <w:rFonts w:ascii="Arial" w:hAnsi="Arial"/>
          <w:noProof/>
          <w:sz w:val="24"/>
          <w:lang w:val="en-IE"/>
        </w:rPr>
        <w:t xml:space="preserve">                                                                                    </w:t>
      </w:r>
      <w:r>
        <w:rPr>
          <w:rFonts w:ascii="Arial" w:hAnsi="Arial"/>
          <w:sz w:val="24"/>
          <w:lang w:val="en-IE"/>
        </w:rPr>
        <w:fldChar w:fldCharType="end"/>
      </w:r>
      <w:bookmarkEnd w:id="9"/>
    </w:p>
    <w:p w:rsidR="004A02B3" w:rsidRDefault="004A02B3" w:rsidP="004A02B3">
      <w:pPr>
        <w:tabs>
          <w:tab w:val="left" w:pos="3261"/>
        </w:tabs>
        <w:rPr>
          <w:rFonts w:ascii="Arial" w:hAnsi="Arial"/>
          <w:b/>
          <w:sz w:val="28"/>
          <w:lang w:val="en-IE"/>
        </w:rPr>
      </w:pPr>
    </w:p>
    <w:p w:rsidR="00653F83" w:rsidRDefault="00653F83">
      <w:pPr>
        <w:tabs>
          <w:tab w:val="left" w:pos="3261"/>
        </w:tabs>
        <w:ind w:left="2268"/>
        <w:rPr>
          <w:rFonts w:ascii="Arial" w:hAnsi="Arial"/>
          <w:b/>
          <w:sz w:val="28"/>
          <w:lang w:val="en-IE"/>
        </w:rPr>
      </w:pPr>
      <w:r>
        <w:rPr>
          <w:rFonts w:ascii="Arial" w:hAnsi="Arial"/>
          <w:b/>
          <w:sz w:val="28"/>
          <w:lang w:val="en-IE"/>
        </w:rPr>
        <w:t>Day</w:t>
      </w:r>
      <w:r>
        <w:rPr>
          <w:rFonts w:ascii="Arial" w:hAnsi="Arial"/>
          <w:b/>
          <w:sz w:val="28"/>
          <w:lang w:val="en-IE"/>
        </w:rPr>
        <w:tab/>
      </w:r>
      <w:r w:rsidR="009A5A38">
        <w:rPr>
          <w:rFonts w:ascii="Arial" w:hAnsi="Arial"/>
          <w:b/>
          <w:sz w:val="28"/>
          <w:lang w:val="en-IE"/>
        </w:rPr>
        <w:fldChar w:fldCharType="begin">
          <w:ffData>
            <w:name w:val="Text5"/>
            <w:enabled/>
            <w:calcOnExit w:val="0"/>
            <w:textInput/>
          </w:ffData>
        </w:fldChar>
      </w:r>
      <w:bookmarkStart w:id="10" w:name="Text5"/>
      <w:r>
        <w:rPr>
          <w:rFonts w:ascii="Arial" w:hAnsi="Arial"/>
          <w:b/>
          <w:sz w:val="28"/>
          <w:lang w:val="en-IE"/>
        </w:rPr>
        <w:instrText xml:space="preserve"> FORMTEXT </w:instrText>
      </w:r>
      <w:r w:rsidR="009A5A38">
        <w:rPr>
          <w:rFonts w:ascii="Arial" w:hAnsi="Arial"/>
          <w:b/>
          <w:sz w:val="28"/>
          <w:lang w:val="en-IE"/>
        </w:rPr>
      </w:r>
      <w:r w:rsidR="009A5A38">
        <w:rPr>
          <w:rFonts w:ascii="Arial" w:hAnsi="Arial"/>
          <w:b/>
          <w:sz w:val="28"/>
          <w:lang w:val="en-IE"/>
        </w:rPr>
        <w:fldChar w:fldCharType="separate"/>
      </w:r>
      <w:r w:rsidR="00BD2A9E">
        <w:rPr>
          <w:rFonts w:ascii="Arial" w:hAnsi="Arial"/>
          <w:b/>
          <w:noProof/>
          <w:sz w:val="28"/>
          <w:lang w:val="en-IE"/>
        </w:rPr>
        <w:t> </w:t>
      </w:r>
      <w:r w:rsidR="00BD2A9E">
        <w:rPr>
          <w:rFonts w:ascii="Arial" w:hAnsi="Arial"/>
          <w:b/>
          <w:noProof/>
          <w:sz w:val="28"/>
          <w:lang w:val="en-IE"/>
        </w:rPr>
        <w:t> </w:t>
      </w:r>
      <w:r w:rsidR="00BD2A9E">
        <w:rPr>
          <w:rFonts w:ascii="Arial" w:hAnsi="Arial"/>
          <w:b/>
          <w:noProof/>
          <w:sz w:val="28"/>
          <w:lang w:val="en-IE"/>
        </w:rPr>
        <w:t> </w:t>
      </w:r>
      <w:r w:rsidR="00BD2A9E">
        <w:rPr>
          <w:rFonts w:ascii="Arial" w:hAnsi="Arial"/>
          <w:b/>
          <w:noProof/>
          <w:sz w:val="28"/>
          <w:lang w:val="en-IE"/>
        </w:rPr>
        <w:t> </w:t>
      </w:r>
      <w:r w:rsidR="00BD2A9E">
        <w:rPr>
          <w:rFonts w:ascii="Arial" w:hAnsi="Arial"/>
          <w:b/>
          <w:noProof/>
          <w:sz w:val="28"/>
          <w:lang w:val="en-IE"/>
        </w:rPr>
        <w:t> </w:t>
      </w:r>
      <w:r w:rsidR="009A5A38">
        <w:rPr>
          <w:rFonts w:ascii="Arial" w:hAnsi="Arial"/>
          <w:b/>
          <w:sz w:val="28"/>
          <w:lang w:val="en-IE"/>
        </w:rPr>
        <w:fldChar w:fldCharType="end"/>
      </w:r>
      <w:bookmarkEnd w:id="10"/>
    </w:p>
    <w:p w:rsidR="00653F83" w:rsidRDefault="00653F83">
      <w:pPr>
        <w:tabs>
          <w:tab w:val="left" w:pos="3261"/>
        </w:tabs>
        <w:ind w:left="2268"/>
        <w:rPr>
          <w:rFonts w:ascii="Arial" w:hAnsi="Arial"/>
          <w:b/>
          <w:sz w:val="28"/>
          <w:lang w:val="en-IE"/>
        </w:rPr>
      </w:pPr>
      <w:r>
        <w:rPr>
          <w:rFonts w:ascii="Arial" w:hAnsi="Arial"/>
          <w:b/>
          <w:sz w:val="28"/>
          <w:lang w:val="en-IE"/>
        </w:rPr>
        <w:t>Date</w:t>
      </w:r>
      <w:r>
        <w:rPr>
          <w:rFonts w:ascii="Arial" w:hAnsi="Arial"/>
          <w:b/>
          <w:sz w:val="28"/>
          <w:lang w:val="en-IE"/>
        </w:rPr>
        <w:tab/>
      </w:r>
      <w:r w:rsidR="009A5A38">
        <w:rPr>
          <w:rFonts w:ascii="Arial" w:hAnsi="Arial"/>
          <w:b/>
          <w:sz w:val="28"/>
          <w:lang w:val="en-IE"/>
        </w:rPr>
        <w:fldChar w:fldCharType="begin">
          <w:ffData>
            <w:name w:val="Text1"/>
            <w:enabled/>
            <w:calcOnExit w:val="0"/>
            <w:textInput>
              <w:type w:val="date"/>
            </w:textInput>
          </w:ffData>
        </w:fldChar>
      </w:r>
      <w:bookmarkStart w:id="11" w:name="Text1"/>
      <w:r>
        <w:rPr>
          <w:rFonts w:ascii="Arial" w:hAnsi="Arial"/>
          <w:b/>
          <w:sz w:val="28"/>
          <w:lang w:val="en-IE"/>
        </w:rPr>
        <w:instrText xml:space="preserve"> FORMTEXT </w:instrText>
      </w:r>
      <w:r w:rsidR="009A5A38">
        <w:rPr>
          <w:rFonts w:ascii="Arial" w:hAnsi="Arial"/>
          <w:b/>
          <w:sz w:val="28"/>
          <w:lang w:val="en-IE"/>
        </w:rPr>
      </w:r>
      <w:r w:rsidR="009A5A38">
        <w:rPr>
          <w:rFonts w:ascii="Arial" w:hAnsi="Arial"/>
          <w:b/>
          <w:sz w:val="28"/>
          <w:lang w:val="en-IE"/>
        </w:rPr>
        <w:fldChar w:fldCharType="separate"/>
      </w:r>
      <w:r w:rsidR="00BD2A9E">
        <w:rPr>
          <w:rFonts w:ascii="Arial" w:hAnsi="Arial"/>
          <w:b/>
          <w:noProof/>
          <w:sz w:val="28"/>
          <w:lang w:val="en-IE"/>
        </w:rPr>
        <w:t> </w:t>
      </w:r>
      <w:r w:rsidR="00BD2A9E">
        <w:rPr>
          <w:rFonts w:ascii="Arial" w:hAnsi="Arial"/>
          <w:b/>
          <w:noProof/>
          <w:sz w:val="28"/>
          <w:lang w:val="en-IE"/>
        </w:rPr>
        <w:t> </w:t>
      </w:r>
      <w:r w:rsidR="00BD2A9E">
        <w:rPr>
          <w:rFonts w:ascii="Arial" w:hAnsi="Arial"/>
          <w:b/>
          <w:noProof/>
          <w:sz w:val="28"/>
          <w:lang w:val="en-IE"/>
        </w:rPr>
        <w:t> </w:t>
      </w:r>
      <w:r w:rsidR="00BD2A9E">
        <w:rPr>
          <w:rFonts w:ascii="Arial" w:hAnsi="Arial"/>
          <w:b/>
          <w:noProof/>
          <w:sz w:val="28"/>
          <w:lang w:val="en-IE"/>
        </w:rPr>
        <w:t> </w:t>
      </w:r>
      <w:r w:rsidR="00BD2A9E">
        <w:rPr>
          <w:rFonts w:ascii="Arial" w:hAnsi="Arial"/>
          <w:b/>
          <w:noProof/>
          <w:sz w:val="28"/>
          <w:lang w:val="en-IE"/>
        </w:rPr>
        <w:t> </w:t>
      </w:r>
      <w:r w:rsidR="009A5A38">
        <w:rPr>
          <w:rFonts w:ascii="Arial" w:hAnsi="Arial"/>
          <w:b/>
          <w:sz w:val="28"/>
          <w:lang w:val="en-IE"/>
        </w:rPr>
        <w:fldChar w:fldCharType="end"/>
      </w:r>
      <w:bookmarkEnd w:id="11"/>
    </w:p>
    <w:p w:rsidR="00653F83" w:rsidRPr="0028677B" w:rsidRDefault="00653F83" w:rsidP="0028677B">
      <w:pPr>
        <w:tabs>
          <w:tab w:val="left" w:pos="3261"/>
        </w:tabs>
        <w:ind w:left="2268"/>
        <w:rPr>
          <w:rFonts w:ascii="Arial" w:hAnsi="Arial"/>
          <w:b/>
          <w:sz w:val="28"/>
          <w:lang w:val="en-IE"/>
        </w:rPr>
      </w:pPr>
      <w:r>
        <w:rPr>
          <w:rFonts w:ascii="Arial" w:hAnsi="Arial"/>
          <w:b/>
          <w:sz w:val="28"/>
          <w:lang w:val="en-IE"/>
        </w:rPr>
        <w:t>Time</w:t>
      </w:r>
      <w:r>
        <w:rPr>
          <w:rFonts w:ascii="Arial" w:hAnsi="Arial"/>
          <w:b/>
          <w:sz w:val="28"/>
          <w:lang w:val="en-IE"/>
        </w:rPr>
        <w:tab/>
      </w:r>
      <w:r w:rsidR="009A5A38">
        <w:rPr>
          <w:rFonts w:ascii="Arial" w:hAnsi="Arial"/>
          <w:b/>
          <w:sz w:val="28"/>
          <w:lang w:val="en-IE"/>
        </w:rPr>
        <w:fldChar w:fldCharType="begin">
          <w:ffData>
            <w:name w:val="Text2"/>
            <w:enabled/>
            <w:calcOnExit w:val="0"/>
            <w:textInput/>
          </w:ffData>
        </w:fldChar>
      </w:r>
      <w:bookmarkStart w:id="12" w:name="Text2"/>
      <w:r>
        <w:rPr>
          <w:rFonts w:ascii="Arial" w:hAnsi="Arial"/>
          <w:b/>
          <w:sz w:val="28"/>
          <w:lang w:val="en-IE"/>
        </w:rPr>
        <w:instrText xml:space="preserve"> FORMTEXT </w:instrText>
      </w:r>
      <w:r w:rsidR="009A5A38">
        <w:rPr>
          <w:rFonts w:ascii="Arial" w:hAnsi="Arial"/>
          <w:b/>
          <w:sz w:val="28"/>
          <w:lang w:val="en-IE"/>
        </w:rPr>
      </w:r>
      <w:r w:rsidR="009A5A38">
        <w:rPr>
          <w:rFonts w:ascii="Arial" w:hAnsi="Arial"/>
          <w:b/>
          <w:sz w:val="28"/>
          <w:lang w:val="en-IE"/>
        </w:rPr>
        <w:fldChar w:fldCharType="separate"/>
      </w:r>
      <w:r w:rsidR="00BD2A9E">
        <w:rPr>
          <w:rFonts w:ascii="Arial" w:hAnsi="Arial"/>
          <w:b/>
          <w:noProof/>
          <w:sz w:val="28"/>
          <w:lang w:val="en-IE"/>
        </w:rPr>
        <w:t> </w:t>
      </w:r>
      <w:r w:rsidR="00BD2A9E">
        <w:rPr>
          <w:rFonts w:ascii="Arial" w:hAnsi="Arial"/>
          <w:b/>
          <w:noProof/>
          <w:sz w:val="28"/>
          <w:lang w:val="en-IE"/>
        </w:rPr>
        <w:t> </w:t>
      </w:r>
      <w:r w:rsidR="00BD2A9E">
        <w:rPr>
          <w:rFonts w:ascii="Arial" w:hAnsi="Arial"/>
          <w:b/>
          <w:noProof/>
          <w:sz w:val="28"/>
          <w:lang w:val="en-IE"/>
        </w:rPr>
        <w:t> </w:t>
      </w:r>
      <w:r w:rsidR="00BD2A9E">
        <w:rPr>
          <w:rFonts w:ascii="Arial" w:hAnsi="Arial"/>
          <w:b/>
          <w:noProof/>
          <w:sz w:val="28"/>
          <w:lang w:val="en-IE"/>
        </w:rPr>
        <w:t> </w:t>
      </w:r>
      <w:r w:rsidR="00BD2A9E">
        <w:rPr>
          <w:rFonts w:ascii="Arial" w:hAnsi="Arial"/>
          <w:b/>
          <w:noProof/>
          <w:sz w:val="28"/>
          <w:lang w:val="en-IE"/>
        </w:rPr>
        <w:t> </w:t>
      </w:r>
      <w:r w:rsidR="009A5A38">
        <w:rPr>
          <w:rFonts w:ascii="Arial" w:hAnsi="Arial"/>
          <w:b/>
          <w:sz w:val="28"/>
          <w:lang w:val="en-IE"/>
        </w:rPr>
        <w:fldChar w:fldCharType="end"/>
      </w:r>
      <w:bookmarkEnd w:id="12"/>
    </w:p>
    <w:p w:rsidR="00653F83" w:rsidRPr="0092246E" w:rsidRDefault="00653F83">
      <w:pPr>
        <w:jc w:val="center"/>
        <w:rPr>
          <w:rFonts w:ascii="Arial Black" w:hAnsi="Arial Black"/>
          <w:sz w:val="32"/>
          <w:szCs w:val="32"/>
          <w:lang w:val="en-IE"/>
        </w:rPr>
      </w:pPr>
    </w:p>
    <w:p w:rsidR="0092246E" w:rsidRPr="00FA63C4" w:rsidRDefault="0092246E" w:rsidP="0092246E">
      <w:pPr>
        <w:jc w:val="center"/>
        <w:rPr>
          <w:rFonts w:ascii="Arial Black" w:hAnsi="Arial Black"/>
          <w:b/>
          <w:sz w:val="28"/>
          <w:szCs w:val="28"/>
          <w:u w:val="single"/>
          <w:lang w:val="en-IE"/>
        </w:rPr>
      </w:pPr>
      <w:r w:rsidRPr="00FA63C4">
        <w:rPr>
          <w:b/>
          <w:sz w:val="28"/>
          <w:szCs w:val="28"/>
          <w:u w:val="single"/>
          <w:lang w:val="en-IE"/>
        </w:rPr>
        <w:t>Instructions to Candidates</w:t>
      </w:r>
    </w:p>
    <w:p w:rsidR="00653F83" w:rsidRPr="0092246E" w:rsidRDefault="00653F83">
      <w:pPr>
        <w:rPr>
          <w:b/>
          <w:szCs w:val="28"/>
          <w:u w:val="single"/>
          <w:lang w:val="en-IE"/>
        </w:rPr>
      </w:pPr>
    </w:p>
    <w:p w:rsidR="00AB015A" w:rsidRDefault="00AB015A">
      <w:pPr>
        <w:rPr>
          <w:i/>
          <w:sz w:val="24"/>
          <w:lang w:val="en-IE"/>
        </w:rPr>
      </w:pPr>
    </w:p>
    <w:p w:rsidR="00307E83" w:rsidRPr="00307E83" w:rsidRDefault="009A5A38" w:rsidP="00307E83">
      <w:pPr>
        <w:rPr>
          <w:rFonts w:ascii="Arial" w:hAnsi="Arial"/>
          <w:b/>
          <w:noProof/>
          <w:sz w:val="28"/>
          <w:lang w:val="en-IE"/>
        </w:rPr>
      </w:pPr>
      <w:r>
        <w:rPr>
          <w:rFonts w:ascii="Arial" w:hAnsi="Arial"/>
          <w:b/>
          <w:sz w:val="28"/>
          <w:lang w:val="en-IE"/>
        </w:rPr>
        <w:fldChar w:fldCharType="begin">
          <w:ffData>
            <w:name w:val=""/>
            <w:enabled/>
            <w:calcOnExit w:val="0"/>
            <w:textInput>
              <w:default w:val="Please put any instructions here"/>
            </w:textInput>
          </w:ffData>
        </w:fldChar>
      </w:r>
      <w:r w:rsidR="00561FC0">
        <w:rPr>
          <w:rFonts w:ascii="Arial" w:hAnsi="Arial"/>
          <w:b/>
          <w:sz w:val="28"/>
          <w:lang w:val="en-IE"/>
        </w:rPr>
        <w:instrText xml:space="preserve"> FORMTEXT </w:instrText>
      </w:r>
      <w:r>
        <w:rPr>
          <w:rFonts w:ascii="Arial" w:hAnsi="Arial"/>
          <w:b/>
          <w:sz w:val="28"/>
          <w:lang w:val="en-IE"/>
        </w:rPr>
      </w:r>
      <w:r>
        <w:rPr>
          <w:rFonts w:ascii="Arial" w:hAnsi="Arial"/>
          <w:b/>
          <w:sz w:val="28"/>
          <w:lang w:val="en-IE"/>
        </w:rPr>
        <w:fldChar w:fldCharType="separate"/>
      </w:r>
      <w:r w:rsidR="00307E83" w:rsidRPr="00307E83">
        <w:rPr>
          <w:rFonts w:ascii="Arial" w:hAnsi="Arial"/>
          <w:b/>
          <w:noProof/>
          <w:sz w:val="28"/>
          <w:lang w:val="en-IE"/>
        </w:rPr>
        <w:t xml:space="preserve">Answer question one (compulsory) in Section A and one question from Section B and one question from Section C.  </w:t>
      </w:r>
    </w:p>
    <w:p w:rsidR="00307E83" w:rsidRPr="00307E83" w:rsidRDefault="00307E83" w:rsidP="00307E83">
      <w:pPr>
        <w:rPr>
          <w:rFonts w:ascii="Arial" w:hAnsi="Arial"/>
          <w:b/>
          <w:noProof/>
          <w:sz w:val="28"/>
          <w:lang w:val="en-IE"/>
        </w:rPr>
      </w:pPr>
    </w:p>
    <w:p w:rsidR="00307E83" w:rsidRPr="00307E83" w:rsidRDefault="00307E83" w:rsidP="00307E83">
      <w:pPr>
        <w:rPr>
          <w:rFonts w:ascii="Arial" w:hAnsi="Arial"/>
          <w:b/>
          <w:noProof/>
          <w:sz w:val="28"/>
          <w:lang w:val="en-IE"/>
        </w:rPr>
      </w:pPr>
      <w:r w:rsidRPr="00307E83">
        <w:rPr>
          <w:rFonts w:ascii="Arial" w:hAnsi="Arial"/>
          <w:b/>
          <w:noProof/>
          <w:sz w:val="28"/>
          <w:lang w:val="en-IE"/>
        </w:rPr>
        <w:t>Total questions to be answered is three.</w:t>
      </w:r>
    </w:p>
    <w:p w:rsidR="00307E83" w:rsidRPr="00307E83" w:rsidRDefault="00307E83" w:rsidP="00307E83">
      <w:pPr>
        <w:rPr>
          <w:rFonts w:ascii="Arial" w:hAnsi="Arial"/>
          <w:b/>
          <w:noProof/>
          <w:sz w:val="28"/>
          <w:lang w:val="en-IE"/>
        </w:rPr>
      </w:pPr>
    </w:p>
    <w:p w:rsidR="00307E83" w:rsidRPr="00307E83" w:rsidRDefault="00307E83" w:rsidP="00307E83">
      <w:pPr>
        <w:rPr>
          <w:rFonts w:ascii="Arial" w:hAnsi="Arial"/>
          <w:b/>
          <w:noProof/>
          <w:sz w:val="28"/>
          <w:lang w:val="en-IE"/>
        </w:rPr>
      </w:pPr>
      <w:r w:rsidRPr="00307E83">
        <w:rPr>
          <w:rFonts w:ascii="Arial" w:hAnsi="Arial"/>
          <w:b/>
          <w:noProof/>
          <w:sz w:val="28"/>
          <w:lang w:val="en-IE"/>
        </w:rPr>
        <w:t>All questions are worth equal marks (100).</w:t>
      </w:r>
    </w:p>
    <w:p w:rsidR="00307E83" w:rsidRPr="00307E83" w:rsidRDefault="00307E83" w:rsidP="00307E83">
      <w:pPr>
        <w:rPr>
          <w:rFonts w:ascii="Arial" w:hAnsi="Arial"/>
          <w:b/>
          <w:noProof/>
          <w:sz w:val="28"/>
          <w:lang w:val="en-IE"/>
        </w:rPr>
      </w:pPr>
    </w:p>
    <w:p w:rsidR="00AB015A" w:rsidRDefault="00307E83" w:rsidP="00307E83">
      <w:pPr>
        <w:rPr>
          <w:i/>
          <w:sz w:val="24"/>
          <w:lang w:val="en-IE"/>
        </w:rPr>
      </w:pPr>
      <w:r w:rsidRPr="00307E83">
        <w:rPr>
          <w:rFonts w:ascii="Arial" w:hAnsi="Arial"/>
          <w:b/>
          <w:noProof/>
          <w:sz w:val="28"/>
          <w:lang w:val="en-IE"/>
        </w:rPr>
        <w:t xml:space="preserve">Total marks = 300      </w:t>
      </w:r>
      <w:r w:rsidR="009A5A38">
        <w:rPr>
          <w:rFonts w:ascii="Arial" w:hAnsi="Arial"/>
          <w:b/>
          <w:sz w:val="28"/>
          <w:lang w:val="en-IE"/>
        </w:rPr>
        <w:fldChar w:fldCharType="end"/>
      </w:r>
      <w:r w:rsidR="009A5A38">
        <w:rPr>
          <w:rFonts w:ascii="Arial" w:hAnsi="Arial"/>
          <w:b/>
          <w:sz w:val="28"/>
          <w:lang w:val="en-IE"/>
        </w:rPr>
        <w:fldChar w:fldCharType="begin">
          <w:ffData>
            <w:name w:val="Text5"/>
            <w:enabled/>
            <w:calcOnExit w:val="0"/>
            <w:textInput/>
          </w:ffData>
        </w:fldChar>
      </w:r>
      <w:r w:rsidR="00FA60B0">
        <w:rPr>
          <w:rFonts w:ascii="Arial" w:hAnsi="Arial"/>
          <w:b/>
          <w:sz w:val="28"/>
          <w:lang w:val="en-IE"/>
        </w:rPr>
        <w:instrText xml:space="preserve"> FORMTEXT </w:instrText>
      </w:r>
      <w:r w:rsidR="009A5A38">
        <w:rPr>
          <w:rFonts w:ascii="Arial" w:hAnsi="Arial"/>
          <w:b/>
          <w:sz w:val="28"/>
          <w:lang w:val="en-IE"/>
        </w:rPr>
      </w:r>
      <w:r w:rsidR="009A5A38">
        <w:rPr>
          <w:rFonts w:ascii="Arial" w:hAnsi="Arial"/>
          <w:b/>
          <w:sz w:val="28"/>
          <w:lang w:val="en-IE"/>
        </w:rPr>
        <w:fldChar w:fldCharType="separate"/>
      </w:r>
      <w:r w:rsidR="00BD2A9E">
        <w:rPr>
          <w:rFonts w:ascii="Arial" w:hAnsi="Arial"/>
          <w:b/>
          <w:noProof/>
          <w:sz w:val="28"/>
          <w:lang w:val="en-IE"/>
        </w:rPr>
        <w:t> </w:t>
      </w:r>
      <w:r w:rsidR="00BD2A9E">
        <w:rPr>
          <w:rFonts w:ascii="Arial" w:hAnsi="Arial"/>
          <w:b/>
          <w:noProof/>
          <w:sz w:val="28"/>
          <w:lang w:val="en-IE"/>
        </w:rPr>
        <w:t> </w:t>
      </w:r>
      <w:r w:rsidR="00BD2A9E">
        <w:rPr>
          <w:rFonts w:ascii="Arial" w:hAnsi="Arial"/>
          <w:b/>
          <w:noProof/>
          <w:sz w:val="28"/>
          <w:lang w:val="en-IE"/>
        </w:rPr>
        <w:t> </w:t>
      </w:r>
      <w:r w:rsidR="00BD2A9E">
        <w:rPr>
          <w:rFonts w:ascii="Arial" w:hAnsi="Arial"/>
          <w:b/>
          <w:noProof/>
          <w:sz w:val="28"/>
          <w:lang w:val="en-IE"/>
        </w:rPr>
        <w:t> </w:t>
      </w:r>
      <w:r w:rsidR="00BD2A9E">
        <w:rPr>
          <w:rFonts w:ascii="Arial" w:hAnsi="Arial"/>
          <w:b/>
          <w:noProof/>
          <w:sz w:val="28"/>
          <w:lang w:val="en-IE"/>
        </w:rPr>
        <w:t> </w:t>
      </w:r>
      <w:r w:rsidR="009A5A38">
        <w:rPr>
          <w:rFonts w:ascii="Arial" w:hAnsi="Arial"/>
          <w:b/>
          <w:sz w:val="28"/>
          <w:lang w:val="en-IE"/>
        </w:rPr>
        <w:fldChar w:fldCharType="end"/>
      </w:r>
      <w:r w:rsidR="009A5A38">
        <w:rPr>
          <w:rFonts w:ascii="Arial" w:hAnsi="Arial"/>
          <w:b/>
          <w:sz w:val="28"/>
          <w:lang w:val="en-IE"/>
        </w:rPr>
        <w:fldChar w:fldCharType="begin">
          <w:ffData>
            <w:name w:val="Text5"/>
            <w:enabled/>
            <w:calcOnExit w:val="0"/>
            <w:textInput/>
          </w:ffData>
        </w:fldChar>
      </w:r>
      <w:r w:rsidR="00FA60B0">
        <w:rPr>
          <w:rFonts w:ascii="Arial" w:hAnsi="Arial"/>
          <w:b/>
          <w:sz w:val="28"/>
          <w:lang w:val="en-IE"/>
        </w:rPr>
        <w:instrText xml:space="preserve"> FORMTEXT </w:instrText>
      </w:r>
      <w:r w:rsidR="009A5A38">
        <w:rPr>
          <w:rFonts w:ascii="Arial" w:hAnsi="Arial"/>
          <w:b/>
          <w:sz w:val="28"/>
          <w:lang w:val="en-IE"/>
        </w:rPr>
      </w:r>
      <w:r w:rsidR="009A5A38">
        <w:rPr>
          <w:rFonts w:ascii="Arial" w:hAnsi="Arial"/>
          <w:b/>
          <w:sz w:val="28"/>
          <w:lang w:val="en-IE"/>
        </w:rPr>
        <w:fldChar w:fldCharType="separate"/>
      </w:r>
      <w:r w:rsidR="00BD2A9E">
        <w:rPr>
          <w:rFonts w:ascii="Arial" w:hAnsi="Arial"/>
          <w:b/>
          <w:noProof/>
          <w:sz w:val="28"/>
          <w:lang w:val="en-IE"/>
        </w:rPr>
        <w:t> </w:t>
      </w:r>
      <w:r w:rsidR="00BD2A9E">
        <w:rPr>
          <w:rFonts w:ascii="Arial" w:hAnsi="Arial"/>
          <w:b/>
          <w:noProof/>
          <w:sz w:val="28"/>
          <w:lang w:val="en-IE"/>
        </w:rPr>
        <w:t> </w:t>
      </w:r>
      <w:r w:rsidR="00BD2A9E">
        <w:rPr>
          <w:rFonts w:ascii="Arial" w:hAnsi="Arial"/>
          <w:b/>
          <w:noProof/>
          <w:sz w:val="28"/>
          <w:lang w:val="en-IE"/>
        </w:rPr>
        <w:t> </w:t>
      </w:r>
      <w:r w:rsidR="00BD2A9E">
        <w:rPr>
          <w:rFonts w:ascii="Arial" w:hAnsi="Arial"/>
          <w:b/>
          <w:noProof/>
          <w:sz w:val="28"/>
          <w:lang w:val="en-IE"/>
        </w:rPr>
        <w:t> </w:t>
      </w:r>
      <w:r w:rsidR="00BD2A9E">
        <w:rPr>
          <w:rFonts w:ascii="Arial" w:hAnsi="Arial"/>
          <w:b/>
          <w:noProof/>
          <w:sz w:val="28"/>
          <w:lang w:val="en-IE"/>
        </w:rPr>
        <w:t> </w:t>
      </w:r>
      <w:r w:rsidR="009A5A38">
        <w:rPr>
          <w:rFonts w:ascii="Arial" w:hAnsi="Arial"/>
          <w:b/>
          <w:sz w:val="28"/>
          <w:lang w:val="en-IE"/>
        </w:rPr>
        <w:fldChar w:fldCharType="end"/>
      </w:r>
      <w:r w:rsidR="009A5A38">
        <w:rPr>
          <w:rFonts w:ascii="Arial" w:hAnsi="Arial"/>
          <w:b/>
          <w:sz w:val="28"/>
          <w:lang w:val="en-IE"/>
        </w:rPr>
        <w:fldChar w:fldCharType="begin">
          <w:ffData>
            <w:name w:val="Text5"/>
            <w:enabled/>
            <w:calcOnExit w:val="0"/>
            <w:textInput/>
          </w:ffData>
        </w:fldChar>
      </w:r>
      <w:r w:rsidR="00FA60B0">
        <w:rPr>
          <w:rFonts w:ascii="Arial" w:hAnsi="Arial"/>
          <w:b/>
          <w:sz w:val="28"/>
          <w:lang w:val="en-IE"/>
        </w:rPr>
        <w:instrText xml:space="preserve"> FORMTEXT </w:instrText>
      </w:r>
      <w:r w:rsidR="009A5A38">
        <w:rPr>
          <w:rFonts w:ascii="Arial" w:hAnsi="Arial"/>
          <w:b/>
          <w:sz w:val="28"/>
          <w:lang w:val="en-IE"/>
        </w:rPr>
      </w:r>
      <w:r w:rsidR="009A5A38">
        <w:rPr>
          <w:rFonts w:ascii="Arial" w:hAnsi="Arial"/>
          <w:b/>
          <w:sz w:val="28"/>
          <w:lang w:val="en-IE"/>
        </w:rPr>
        <w:fldChar w:fldCharType="separate"/>
      </w:r>
      <w:r w:rsidR="00BD2A9E">
        <w:rPr>
          <w:rFonts w:ascii="Arial" w:hAnsi="Arial"/>
          <w:b/>
          <w:noProof/>
          <w:sz w:val="28"/>
          <w:lang w:val="en-IE"/>
        </w:rPr>
        <w:t> </w:t>
      </w:r>
      <w:r w:rsidR="00BD2A9E">
        <w:rPr>
          <w:rFonts w:ascii="Arial" w:hAnsi="Arial"/>
          <w:b/>
          <w:noProof/>
          <w:sz w:val="28"/>
          <w:lang w:val="en-IE"/>
        </w:rPr>
        <w:t> </w:t>
      </w:r>
      <w:r w:rsidR="00BD2A9E">
        <w:rPr>
          <w:rFonts w:ascii="Arial" w:hAnsi="Arial"/>
          <w:b/>
          <w:noProof/>
          <w:sz w:val="28"/>
          <w:lang w:val="en-IE"/>
        </w:rPr>
        <w:t> </w:t>
      </w:r>
      <w:r w:rsidR="00BD2A9E">
        <w:rPr>
          <w:rFonts w:ascii="Arial" w:hAnsi="Arial"/>
          <w:b/>
          <w:noProof/>
          <w:sz w:val="28"/>
          <w:lang w:val="en-IE"/>
        </w:rPr>
        <w:t> </w:t>
      </w:r>
      <w:r w:rsidR="00BD2A9E">
        <w:rPr>
          <w:rFonts w:ascii="Arial" w:hAnsi="Arial"/>
          <w:b/>
          <w:noProof/>
          <w:sz w:val="28"/>
          <w:lang w:val="en-IE"/>
        </w:rPr>
        <w:t> </w:t>
      </w:r>
      <w:r w:rsidR="009A5A38">
        <w:rPr>
          <w:rFonts w:ascii="Arial" w:hAnsi="Arial"/>
          <w:b/>
          <w:sz w:val="28"/>
          <w:lang w:val="en-IE"/>
        </w:rPr>
        <w:fldChar w:fldCharType="end"/>
      </w:r>
    </w:p>
    <w:p w:rsidR="00AB015A" w:rsidRDefault="00AB015A">
      <w:pPr>
        <w:rPr>
          <w:i/>
          <w:sz w:val="24"/>
          <w:lang w:val="en-IE"/>
        </w:rPr>
      </w:pPr>
    </w:p>
    <w:p w:rsidR="00AB015A" w:rsidRDefault="00AB015A">
      <w:pPr>
        <w:rPr>
          <w:i/>
          <w:sz w:val="24"/>
          <w:lang w:val="en-IE"/>
        </w:rPr>
      </w:pPr>
    </w:p>
    <w:p w:rsidR="00AB015A" w:rsidRDefault="00AB015A">
      <w:pPr>
        <w:rPr>
          <w:i/>
          <w:sz w:val="24"/>
          <w:lang w:val="en-IE"/>
        </w:rPr>
      </w:pPr>
    </w:p>
    <w:p w:rsidR="00AB015A" w:rsidRDefault="00AB015A">
      <w:pPr>
        <w:rPr>
          <w:i/>
          <w:sz w:val="24"/>
          <w:lang w:val="en-IE"/>
        </w:rPr>
      </w:pPr>
    </w:p>
    <w:p w:rsidR="00AB015A" w:rsidRDefault="00AB015A">
      <w:pPr>
        <w:rPr>
          <w:i/>
          <w:sz w:val="24"/>
          <w:lang w:val="en-IE"/>
        </w:rPr>
      </w:pPr>
    </w:p>
    <w:p w:rsidR="00AB015A" w:rsidRDefault="00AB015A">
      <w:pPr>
        <w:rPr>
          <w:i/>
          <w:sz w:val="24"/>
          <w:lang w:val="en-IE"/>
        </w:rPr>
      </w:pPr>
    </w:p>
    <w:p w:rsidR="00AB015A" w:rsidRDefault="00AB015A">
      <w:pPr>
        <w:rPr>
          <w:i/>
          <w:sz w:val="24"/>
          <w:lang w:val="en-IE"/>
        </w:rPr>
      </w:pPr>
    </w:p>
    <w:p w:rsidR="00AB015A" w:rsidRDefault="00AB015A">
      <w:pPr>
        <w:rPr>
          <w:i/>
          <w:sz w:val="24"/>
          <w:lang w:val="en-IE"/>
        </w:rPr>
      </w:pPr>
    </w:p>
    <w:p w:rsidR="00AB015A" w:rsidRDefault="00AB015A">
      <w:pPr>
        <w:rPr>
          <w:i/>
          <w:sz w:val="24"/>
          <w:lang w:val="en-IE"/>
        </w:rPr>
      </w:pPr>
    </w:p>
    <w:p w:rsidR="00AB015A" w:rsidRDefault="00AB015A">
      <w:pPr>
        <w:rPr>
          <w:i/>
          <w:sz w:val="24"/>
          <w:lang w:val="en-IE"/>
        </w:rPr>
      </w:pPr>
    </w:p>
    <w:p w:rsidR="00AB015A" w:rsidRDefault="00AB015A">
      <w:pPr>
        <w:rPr>
          <w:i/>
          <w:sz w:val="24"/>
          <w:lang w:val="en-IE"/>
        </w:rPr>
        <w:sectPr w:rsidR="00AB015A">
          <w:headerReference w:type="even" r:id="rId8"/>
          <w:footerReference w:type="even" r:id="rId9"/>
          <w:pgSz w:w="11907" w:h="16840" w:code="9"/>
          <w:pgMar w:top="1440" w:right="1797" w:bottom="1440" w:left="1797" w:header="720" w:footer="720" w:gutter="0"/>
          <w:cols w:space="720"/>
        </w:sectPr>
      </w:pPr>
    </w:p>
    <w:p w:rsidR="00B42C88" w:rsidRPr="00EF0FF7" w:rsidRDefault="00B42C88" w:rsidP="00B42C88">
      <w:pPr>
        <w:pStyle w:val="Heading3"/>
        <w:jc w:val="center"/>
        <w:rPr>
          <w:rFonts w:ascii="Arial" w:hAnsi="Arial" w:cs="Arial"/>
          <w:sz w:val="28"/>
          <w:szCs w:val="28"/>
          <w:u w:val="single"/>
          <w:lang w:val="en-IE"/>
        </w:rPr>
      </w:pPr>
      <w:r w:rsidRPr="00EF0FF7">
        <w:rPr>
          <w:rFonts w:ascii="Arial" w:hAnsi="Arial" w:cs="Arial"/>
          <w:sz w:val="28"/>
          <w:szCs w:val="28"/>
          <w:u w:val="single"/>
          <w:lang w:val="en-IE"/>
        </w:rPr>
        <w:lastRenderedPageBreak/>
        <w:t xml:space="preserve">Section A- </w:t>
      </w:r>
      <w:proofErr w:type="spellStart"/>
      <w:r w:rsidRPr="00EF0FF7">
        <w:rPr>
          <w:rFonts w:ascii="Arial" w:hAnsi="Arial" w:cs="Arial"/>
          <w:sz w:val="28"/>
          <w:szCs w:val="28"/>
          <w:u w:val="single"/>
          <w:lang w:val="en-IE"/>
        </w:rPr>
        <w:t>Dr.</w:t>
      </w:r>
      <w:proofErr w:type="spellEnd"/>
      <w:r w:rsidRPr="00EF0FF7">
        <w:rPr>
          <w:rFonts w:ascii="Arial" w:hAnsi="Arial" w:cs="Arial"/>
          <w:sz w:val="28"/>
          <w:szCs w:val="28"/>
          <w:u w:val="single"/>
          <w:lang w:val="en-IE"/>
        </w:rPr>
        <w:t xml:space="preserve"> E. Hickey</w:t>
      </w:r>
    </w:p>
    <w:p w:rsidR="00B42C88" w:rsidRDefault="00B42C88" w:rsidP="00B42C88">
      <w:pPr>
        <w:rPr>
          <w:lang w:val="en-IE"/>
        </w:rPr>
      </w:pPr>
    </w:p>
    <w:p w:rsidR="00B42C88" w:rsidRDefault="00B42C88" w:rsidP="00B42C88">
      <w:pPr>
        <w:pStyle w:val="Heading1"/>
        <w:tabs>
          <w:tab w:val="right" w:pos="8364"/>
        </w:tabs>
        <w:spacing w:line="360" w:lineRule="auto"/>
        <w:jc w:val="both"/>
        <w:rPr>
          <w:rFonts w:ascii="Arial" w:hAnsi="Arial" w:cs="Arial"/>
          <w:b/>
          <w:szCs w:val="28"/>
        </w:rPr>
      </w:pPr>
      <w:r>
        <w:rPr>
          <w:rFonts w:ascii="Arial" w:hAnsi="Arial" w:cs="Arial"/>
          <w:b/>
          <w:szCs w:val="28"/>
        </w:rPr>
        <w:t xml:space="preserve">Question 1 </w:t>
      </w:r>
      <w:r>
        <w:rPr>
          <w:rFonts w:ascii="Arial" w:hAnsi="Arial" w:cs="Arial"/>
          <w:b/>
          <w:szCs w:val="28"/>
        </w:rPr>
        <w:tab/>
        <w:t>(compulsory)</w:t>
      </w:r>
    </w:p>
    <w:p w:rsidR="00B42C88" w:rsidRDefault="00B42C88" w:rsidP="00B42C88">
      <w:pPr>
        <w:rPr>
          <w:rFonts w:ascii="Arial" w:hAnsi="Arial" w:cs="Arial"/>
          <w:sz w:val="24"/>
          <w:szCs w:val="24"/>
          <w:lang w:val="en-IE"/>
        </w:rPr>
      </w:pPr>
    </w:p>
    <w:p w:rsidR="00B42C88" w:rsidRDefault="00B42C88" w:rsidP="00B42C88">
      <w:pPr>
        <w:rPr>
          <w:rFonts w:ascii="Arial" w:hAnsi="Arial" w:cs="Arial"/>
          <w:b/>
          <w:sz w:val="28"/>
          <w:szCs w:val="28"/>
          <w:u w:val="single"/>
          <w:lang w:val="en-IE"/>
        </w:rPr>
      </w:pPr>
      <w:r>
        <w:rPr>
          <w:rFonts w:ascii="Arial" w:hAnsi="Arial" w:cs="Arial"/>
          <w:b/>
          <w:sz w:val="28"/>
          <w:szCs w:val="28"/>
          <w:u w:val="single"/>
          <w:lang w:val="en-IE"/>
        </w:rPr>
        <w:br w:type="page"/>
      </w:r>
    </w:p>
    <w:p w:rsidR="00B42C88" w:rsidRPr="00EF0FF7" w:rsidRDefault="00B42C88" w:rsidP="00B42C88">
      <w:pPr>
        <w:spacing w:line="360" w:lineRule="auto"/>
        <w:jc w:val="center"/>
        <w:rPr>
          <w:rFonts w:ascii="Arial" w:hAnsi="Arial" w:cs="Arial"/>
          <w:b/>
          <w:sz w:val="28"/>
          <w:szCs w:val="28"/>
          <w:u w:val="single"/>
          <w:lang w:val="en-IE"/>
        </w:rPr>
      </w:pPr>
      <w:r w:rsidRPr="00EF0FF7">
        <w:rPr>
          <w:rFonts w:ascii="Arial" w:hAnsi="Arial" w:cs="Arial"/>
          <w:b/>
          <w:sz w:val="28"/>
          <w:szCs w:val="28"/>
          <w:u w:val="single"/>
          <w:lang w:val="en-IE"/>
        </w:rPr>
        <w:lastRenderedPageBreak/>
        <w:t xml:space="preserve">Section B – </w:t>
      </w:r>
      <w:proofErr w:type="spellStart"/>
      <w:r w:rsidRPr="00EF0FF7">
        <w:rPr>
          <w:rFonts w:ascii="Arial" w:hAnsi="Arial" w:cs="Arial"/>
          <w:b/>
          <w:sz w:val="28"/>
          <w:szCs w:val="28"/>
          <w:u w:val="single"/>
          <w:lang w:val="en-IE"/>
        </w:rPr>
        <w:t>Dr.</w:t>
      </w:r>
      <w:proofErr w:type="spellEnd"/>
      <w:r w:rsidRPr="00EF0FF7">
        <w:rPr>
          <w:rFonts w:ascii="Arial" w:hAnsi="Arial" w:cs="Arial"/>
          <w:b/>
          <w:sz w:val="28"/>
          <w:szCs w:val="28"/>
          <w:u w:val="single"/>
          <w:lang w:val="en-IE"/>
        </w:rPr>
        <w:t xml:space="preserve"> D. Egan </w:t>
      </w:r>
    </w:p>
    <w:p w:rsidR="00B42C88" w:rsidRPr="002F560C" w:rsidRDefault="00B42C88" w:rsidP="00B42C88">
      <w:pPr>
        <w:jc w:val="both"/>
        <w:rPr>
          <w:rFonts w:ascii="Arial" w:hAnsi="Arial" w:cs="Arial"/>
          <w:b/>
          <w:sz w:val="28"/>
          <w:szCs w:val="28"/>
        </w:rPr>
      </w:pPr>
      <w:proofErr w:type="gramStart"/>
      <w:r w:rsidRPr="002F560C">
        <w:rPr>
          <w:rFonts w:ascii="Arial" w:hAnsi="Arial" w:cs="Arial"/>
          <w:b/>
          <w:sz w:val="28"/>
          <w:szCs w:val="28"/>
        </w:rPr>
        <w:t>Question 2.</w:t>
      </w:r>
      <w:proofErr w:type="gramEnd"/>
    </w:p>
    <w:p w:rsidR="00B42C88" w:rsidRDefault="00B42C88" w:rsidP="00B42C88">
      <w:pPr>
        <w:jc w:val="both"/>
        <w:rPr>
          <w:rFonts w:ascii="Arial" w:hAnsi="Arial" w:cs="Arial"/>
        </w:rPr>
      </w:pPr>
    </w:p>
    <w:p w:rsidR="00B42C88" w:rsidRDefault="00B42C88" w:rsidP="00B42C8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F560C">
        <w:rPr>
          <w:rFonts w:ascii="Arial" w:hAnsi="Arial" w:cs="Arial"/>
          <w:sz w:val="24"/>
          <w:szCs w:val="24"/>
        </w:rPr>
        <w:t xml:space="preserve">Answer </w:t>
      </w:r>
      <w:r w:rsidRPr="002F560C">
        <w:rPr>
          <w:rFonts w:ascii="Arial" w:hAnsi="Arial" w:cs="Arial"/>
          <w:sz w:val="24"/>
          <w:szCs w:val="24"/>
          <w:u w:val="single"/>
        </w:rPr>
        <w:t>all</w:t>
      </w:r>
      <w:r w:rsidRPr="002F560C">
        <w:rPr>
          <w:rFonts w:ascii="Arial" w:hAnsi="Arial" w:cs="Arial"/>
          <w:sz w:val="24"/>
          <w:szCs w:val="24"/>
        </w:rPr>
        <w:t xml:space="preserve"> parts:</w:t>
      </w:r>
    </w:p>
    <w:p w:rsidR="00B42C88" w:rsidRPr="002F560C" w:rsidRDefault="00B42C88" w:rsidP="00B42C88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B42C88" w:rsidRPr="002F560C" w:rsidRDefault="00B42C88" w:rsidP="00B42C88">
      <w:pPr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F560C">
        <w:rPr>
          <w:rFonts w:ascii="Arial" w:hAnsi="Arial" w:cs="Arial"/>
          <w:sz w:val="24"/>
          <w:szCs w:val="24"/>
        </w:rPr>
        <w:t>Outline the basis by which solute</w:t>
      </w:r>
      <w:r>
        <w:rPr>
          <w:rFonts w:ascii="Arial" w:hAnsi="Arial" w:cs="Arial"/>
          <w:sz w:val="24"/>
          <w:szCs w:val="24"/>
        </w:rPr>
        <w:t xml:space="preserve"> molecules </w:t>
      </w:r>
      <w:r w:rsidRPr="002F560C">
        <w:rPr>
          <w:rFonts w:ascii="Arial" w:hAnsi="Arial" w:cs="Arial"/>
          <w:sz w:val="24"/>
          <w:szCs w:val="24"/>
        </w:rPr>
        <w:t xml:space="preserve">are separated </w:t>
      </w:r>
      <w:r w:rsidR="00637657">
        <w:rPr>
          <w:rFonts w:ascii="Arial" w:hAnsi="Arial" w:cs="Arial"/>
          <w:sz w:val="24"/>
          <w:szCs w:val="24"/>
        </w:rPr>
        <w:t xml:space="preserve">using </w:t>
      </w:r>
      <w:r>
        <w:rPr>
          <w:rFonts w:ascii="Arial" w:hAnsi="Arial" w:cs="Arial"/>
          <w:sz w:val="24"/>
          <w:szCs w:val="24"/>
        </w:rPr>
        <w:t>gel filtration</w:t>
      </w:r>
      <w:r w:rsidR="00637657">
        <w:rPr>
          <w:rFonts w:ascii="Arial" w:hAnsi="Arial" w:cs="Arial"/>
          <w:sz w:val="24"/>
          <w:szCs w:val="24"/>
        </w:rPr>
        <w:t xml:space="preserve"> (also called size exclusion</w:t>
      </w:r>
      <w:r>
        <w:rPr>
          <w:rFonts w:ascii="Arial" w:hAnsi="Arial" w:cs="Arial"/>
          <w:sz w:val="24"/>
          <w:szCs w:val="24"/>
        </w:rPr>
        <w:t xml:space="preserve"> C</w:t>
      </w:r>
      <w:r w:rsidRPr="002F560C">
        <w:rPr>
          <w:rFonts w:ascii="Arial" w:hAnsi="Arial" w:cs="Arial"/>
          <w:sz w:val="24"/>
          <w:szCs w:val="24"/>
        </w:rPr>
        <w:t>hromatography</w:t>
      </w:r>
      <w:r w:rsidR="006903AA">
        <w:rPr>
          <w:rFonts w:ascii="Arial" w:hAnsi="Arial" w:cs="Arial"/>
          <w:sz w:val="24"/>
          <w:szCs w:val="24"/>
        </w:rPr>
        <w:t>)</w:t>
      </w:r>
      <w:r w:rsidR="00637657">
        <w:rPr>
          <w:rFonts w:ascii="Arial" w:hAnsi="Arial" w:cs="Arial"/>
          <w:sz w:val="24"/>
          <w:szCs w:val="24"/>
        </w:rPr>
        <w:t>, and specify the order of elution</w:t>
      </w:r>
      <w:r w:rsidRPr="002F560C">
        <w:rPr>
          <w:rFonts w:ascii="Arial" w:hAnsi="Arial" w:cs="Arial"/>
          <w:sz w:val="24"/>
          <w:szCs w:val="24"/>
        </w:rPr>
        <w:t>.</w:t>
      </w:r>
    </w:p>
    <w:p w:rsidR="00B42C88" w:rsidRPr="002F560C" w:rsidRDefault="00B42C88" w:rsidP="00B42C88">
      <w:pPr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F560C">
        <w:rPr>
          <w:rFonts w:ascii="Arial" w:hAnsi="Arial" w:cs="Arial"/>
          <w:sz w:val="24"/>
          <w:szCs w:val="24"/>
        </w:rPr>
        <w:t xml:space="preserve">Give the mathematical formula used to calculate </w:t>
      </w:r>
      <w:r>
        <w:rPr>
          <w:rFonts w:ascii="Arial" w:hAnsi="Arial" w:cs="Arial"/>
          <w:sz w:val="24"/>
          <w:szCs w:val="24"/>
        </w:rPr>
        <w:t xml:space="preserve">N, the Number of theoretical Plates, </w:t>
      </w:r>
      <w:r w:rsidRPr="002F560C">
        <w:rPr>
          <w:rFonts w:ascii="Arial" w:hAnsi="Arial" w:cs="Arial"/>
          <w:sz w:val="24"/>
          <w:szCs w:val="24"/>
        </w:rPr>
        <w:t>and define each term used.</w:t>
      </w:r>
    </w:p>
    <w:p w:rsidR="00B42C88" w:rsidRDefault="00B42C88" w:rsidP="00B42C88">
      <w:pPr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F560C">
        <w:rPr>
          <w:rFonts w:ascii="Arial" w:hAnsi="Arial" w:cs="Arial"/>
          <w:sz w:val="24"/>
          <w:szCs w:val="24"/>
        </w:rPr>
        <w:t>Out</w:t>
      </w:r>
      <w:r>
        <w:rPr>
          <w:rFonts w:ascii="Arial" w:hAnsi="Arial" w:cs="Arial"/>
          <w:sz w:val="24"/>
          <w:szCs w:val="24"/>
        </w:rPr>
        <w:t>line how you would prepare at least 350</w:t>
      </w:r>
      <w:r w:rsidRPr="002F560C">
        <w:rPr>
          <w:rFonts w:ascii="Arial" w:hAnsi="Arial" w:cs="Arial"/>
          <w:sz w:val="24"/>
          <w:szCs w:val="24"/>
        </w:rPr>
        <w:t xml:space="preserve"> ml solution of </w:t>
      </w:r>
      <w:r>
        <w:rPr>
          <w:rFonts w:ascii="Arial" w:hAnsi="Arial" w:cs="Arial"/>
          <w:sz w:val="24"/>
          <w:szCs w:val="24"/>
        </w:rPr>
        <w:t xml:space="preserve">paracetamol </w:t>
      </w:r>
      <w:r w:rsidRPr="002F560C">
        <w:rPr>
          <w:rFonts w:ascii="Arial" w:hAnsi="Arial" w:cs="Arial"/>
          <w:sz w:val="24"/>
          <w:szCs w:val="24"/>
        </w:rPr>
        <w:t>at a concentrati</w:t>
      </w:r>
      <w:r>
        <w:rPr>
          <w:rFonts w:ascii="Arial" w:hAnsi="Arial" w:cs="Arial"/>
          <w:sz w:val="24"/>
          <w:szCs w:val="24"/>
        </w:rPr>
        <w:t>on of 1.50</w:t>
      </w:r>
      <w:r w:rsidRPr="002F560C">
        <w:rPr>
          <w:rFonts w:ascii="Arial" w:hAnsi="Arial" w:cs="Arial"/>
          <w:sz w:val="24"/>
          <w:szCs w:val="24"/>
        </w:rPr>
        <w:t xml:space="preserve">0 </w:t>
      </w:r>
      <w:r>
        <w:rPr>
          <w:rFonts w:ascii="Arial" w:hAnsi="Arial" w:cs="Arial"/>
          <w:sz w:val="24"/>
          <w:szCs w:val="24"/>
        </w:rPr>
        <w:t>m</w:t>
      </w:r>
      <w:r w:rsidRPr="002F560C">
        <w:rPr>
          <w:rFonts w:ascii="Arial" w:hAnsi="Arial" w:cs="Arial"/>
          <w:sz w:val="24"/>
          <w:szCs w:val="24"/>
        </w:rPr>
        <w:t xml:space="preserve">g/ml.  In your answer include the weight of </w:t>
      </w:r>
      <w:r>
        <w:rPr>
          <w:rFonts w:ascii="Arial" w:hAnsi="Arial" w:cs="Arial"/>
          <w:sz w:val="24"/>
          <w:szCs w:val="24"/>
        </w:rPr>
        <w:t xml:space="preserve">paracetamol </w:t>
      </w:r>
      <w:r w:rsidRPr="004E6646">
        <w:rPr>
          <w:rFonts w:ascii="Arial" w:hAnsi="Arial" w:cs="Arial"/>
          <w:sz w:val="24"/>
          <w:szCs w:val="24"/>
        </w:rPr>
        <w:t>required, along with the glassware that you would use.</w:t>
      </w:r>
    </w:p>
    <w:p w:rsidR="00B42C88" w:rsidRPr="004E6646" w:rsidRDefault="00B42C88" w:rsidP="00B42C88">
      <w:pPr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 the conte</w:t>
      </w:r>
      <w:r w:rsidR="006903AA">
        <w:rPr>
          <w:rFonts w:ascii="Arial" w:hAnsi="Arial" w:cs="Arial"/>
          <w:sz w:val="24"/>
          <w:szCs w:val="24"/>
        </w:rPr>
        <w:t>x</w:t>
      </w:r>
      <w:r>
        <w:rPr>
          <w:rFonts w:ascii="Arial" w:hAnsi="Arial" w:cs="Arial"/>
          <w:sz w:val="24"/>
          <w:szCs w:val="24"/>
        </w:rPr>
        <w:t>t of chromatography, exp</w:t>
      </w:r>
      <w:r w:rsidR="006903AA">
        <w:rPr>
          <w:rFonts w:ascii="Arial" w:hAnsi="Arial" w:cs="Arial"/>
          <w:sz w:val="24"/>
          <w:szCs w:val="24"/>
        </w:rPr>
        <w:t>lain what is meant by the term Column S</w:t>
      </w:r>
      <w:r>
        <w:rPr>
          <w:rFonts w:ascii="Arial" w:hAnsi="Arial" w:cs="Arial"/>
          <w:sz w:val="24"/>
          <w:szCs w:val="24"/>
        </w:rPr>
        <w:t xml:space="preserve">electivity. Use diagrams where appropriate to illustrate your answer. </w:t>
      </w:r>
    </w:p>
    <w:p w:rsidR="00B42C88" w:rsidRPr="002F560C" w:rsidRDefault="00B42C88" w:rsidP="00B42C88">
      <w:pPr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F560C">
        <w:rPr>
          <w:rFonts w:ascii="Arial" w:hAnsi="Arial" w:cs="Arial"/>
          <w:sz w:val="24"/>
          <w:szCs w:val="24"/>
        </w:rPr>
        <w:t>Briefly explain the basis by</w:t>
      </w:r>
      <w:r>
        <w:rPr>
          <w:rFonts w:ascii="Arial" w:hAnsi="Arial" w:cs="Arial"/>
          <w:sz w:val="24"/>
          <w:szCs w:val="24"/>
        </w:rPr>
        <w:t xml:space="preserve"> which solutes separate using an ion exchange </w:t>
      </w:r>
      <w:r w:rsidRPr="002F560C">
        <w:rPr>
          <w:rFonts w:ascii="Arial" w:hAnsi="Arial" w:cs="Arial"/>
          <w:sz w:val="24"/>
          <w:szCs w:val="24"/>
        </w:rPr>
        <w:t xml:space="preserve">column, </w:t>
      </w:r>
      <w:r w:rsidRPr="00770BB8">
        <w:rPr>
          <w:rFonts w:ascii="Arial" w:hAnsi="Arial" w:cs="Arial"/>
          <w:sz w:val="24"/>
          <w:szCs w:val="24"/>
          <w:u w:val="single"/>
        </w:rPr>
        <w:t>and</w:t>
      </w:r>
      <w:r w:rsidRPr="002F560C">
        <w:rPr>
          <w:rFonts w:ascii="Arial" w:hAnsi="Arial" w:cs="Arial"/>
          <w:sz w:val="24"/>
          <w:szCs w:val="24"/>
        </w:rPr>
        <w:t xml:space="preserve"> outline </w:t>
      </w:r>
      <w:r>
        <w:rPr>
          <w:rFonts w:ascii="Arial" w:hAnsi="Arial" w:cs="Arial"/>
          <w:sz w:val="24"/>
          <w:szCs w:val="24"/>
        </w:rPr>
        <w:t xml:space="preserve">how solutes that are bound to the stationary phase can subsequently be release for detection. </w:t>
      </w:r>
    </w:p>
    <w:p w:rsidR="00B42C88" w:rsidRPr="002F560C" w:rsidRDefault="00B42C88" w:rsidP="00B42C88">
      <w:pPr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List </w:t>
      </w:r>
      <w:r w:rsidR="00702FDA" w:rsidRPr="00BE7E89">
        <w:rPr>
          <w:rFonts w:ascii="Arial" w:hAnsi="Arial" w:cs="Arial"/>
          <w:sz w:val="24"/>
          <w:szCs w:val="24"/>
          <w:u w:val="single"/>
        </w:rPr>
        <w:t>three</w:t>
      </w:r>
      <w:r w:rsidRPr="00BE7E89">
        <w:rPr>
          <w:rFonts w:ascii="Arial" w:hAnsi="Arial" w:cs="Arial"/>
          <w:sz w:val="24"/>
          <w:szCs w:val="24"/>
          <w:u w:val="single"/>
        </w:rPr>
        <w:t xml:space="preserve"> detectors </w:t>
      </w:r>
      <w:r w:rsidRPr="002F560C">
        <w:rPr>
          <w:rFonts w:ascii="Arial" w:hAnsi="Arial" w:cs="Arial"/>
          <w:sz w:val="24"/>
          <w:szCs w:val="24"/>
        </w:rPr>
        <w:t xml:space="preserve">used in </w:t>
      </w:r>
      <w:r w:rsidR="00702FDA">
        <w:rPr>
          <w:rFonts w:ascii="Arial" w:hAnsi="Arial" w:cs="Arial"/>
          <w:sz w:val="24"/>
          <w:szCs w:val="24"/>
        </w:rPr>
        <w:t>GC</w:t>
      </w:r>
      <w:r w:rsidRPr="002F560C">
        <w:rPr>
          <w:rFonts w:ascii="Arial" w:hAnsi="Arial" w:cs="Arial"/>
          <w:sz w:val="24"/>
          <w:szCs w:val="24"/>
        </w:rPr>
        <w:t xml:space="preserve"> </w:t>
      </w:r>
      <w:r w:rsidRPr="00336D0F">
        <w:rPr>
          <w:rFonts w:ascii="Arial" w:hAnsi="Arial" w:cs="Arial"/>
          <w:sz w:val="24"/>
          <w:szCs w:val="24"/>
          <w:u w:val="single"/>
        </w:rPr>
        <w:t>and</w:t>
      </w:r>
      <w:r w:rsidRPr="002F560C">
        <w:rPr>
          <w:rFonts w:ascii="Arial" w:hAnsi="Arial" w:cs="Arial"/>
          <w:sz w:val="24"/>
          <w:szCs w:val="24"/>
        </w:rPr>
        <w:t xml:space="preserve"> give a</w:t>
      </w:r>
      <w:r w:rsidR="00B5218E">
        <w:rPr>
          <w:rFonts w:ascii="Arial" w:hAnsi="Arial" w:cs="Arial"/>
          <w:sz w:val="24"/>
          <w:szCs w:val="24"/>
        </w:rPr>
        <w:t xml:space="preserve">n </w:t>
      </w:r>
      <w:r w:rsidR="00B5218E" w:rsidRPr="00B5218E">
        <w:rPr>
          <w:rFonts w:ascii="Arial" w:hAnsi="Arial" w:cs="Arial"/>
          <w:sz w:val="24"/>
          <w:szCs w:val="24"/>
          <w:u w:val="single"/>
        </w:rPr>
        <w:t>example of the type of solute</w:t>
      </w:r>
      <w:r w:rsidR="00B5218E">
        <w:rPr>
          <w:rFonts w:ascii="Arial" w:hAnsi="Arial" w:cs="Arial"/>
          <w:sz w:val="24"/>
          <w:szCs w:val="24"/>
        </w:rPr>
        <w:t xml:space="preserve"> that each type can detect. </w:t>
      </w:r>
      <w:r w:rsidR="00702FDA">
        <w:rPr>
          <w:rFonts w:ascii="Arial" w:hAnsi="Arial" w:cs="Arial"/>
          <w:sz w:val="24"/>
          <w:szCs w:val="24"/>
        </w:rPr>
        <w:t xml:space="preserve"> </w:t>
      </w:r>
      <w:r w:rsidRPr="002F560C">
        <w:rPr>
          <w:rFonts w:ascii="Arial" w:hAnsi="Arial" w:cs="Arial"/>
          <w:sz w:val="24"/>
          <w:szCs w:val="24"/>
        </w:rPr>
        <w:t xml:space="preserve">  </w:t>
      </w:r>
    </w:p>
    <w:p w:rsidR="00B42C88" w:rsidRPr="002F560C" w:rsidRDefault="00890764" w:rsidP="00B42C88">
      <w:pPr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Define the term pyrolysis</w:t>
      </w:r>
      <w:r w:rsidR="00B42C88" w:rsidRPr="002F560C">
        <w:rPr>
          <w:rFonts w:ascii="Arial" w:hAnsi="Arial" w:cs="Arial"/>
          <w:sz w:val="24"/>
          <w:szCs w:val="24"/>
        </w:rPr>
        <w:t>.</w:t>
      </w:r>
    </w:p>
    <w:p w:rsidR="00B42C88" w:rsidRPr="002F560C" w:rsidRDefault="00B42C88" w:rsidP="00B42C88">
      <w:pPr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F560C">
        <w:rPr>
          <w:rFonts w:ascii="Arial" w:hAnsi="Arial" w:cs="Arial"/>
          <w:sz w:val="24"/>
          <w:szCs w:val="24"/>
        </w:rPr>
        <w:t xml:space="preserve">What is the main role of the </w:t>
      </w:r>
      <w:r w:rsidR="00BE7E89">
        <w:rPr>
          <w:rFonts w:ascii="Arial" w:hAnsi="Arial" w:cs="Arial"/>
          <w:sz w:val="24"/>
          <w:szCs w:val="24"/>
        </w:rPr>
        <w:t xml:space="preserve">column oven </w:t>
      </w:r>
      <w:r w:rsidRPr="002F560C">
        <w:rPr>
          <w:rFonts w:ascii="Arial" w:hAnsi="Arial" w:cs="Arial"/>
          <w:sz w:val="24"/>
          <w:szCs w:val="24"/>
        </w:rPr>
        <w:t xml:space="preserve">as used in GC, </w:t>
      </w:r>
      <w:r w:rsidRPr="002F560C">
        <w:rPr>
          <w:rFonts w:ascii="Arial" w:hAnsi="Arial" w:cs="Arial"/>
          <w:sz w:val="24"/>
          <w:szCs w:val="24"/>
          <w:u w:val="single"/>
        </w:rPr>
        <w:t>and</w:t>
      </w:r>
      <w:r w:rsidRPr="002F560C">
        <w:rPr>
          <w:rFonts w:ascii="Arial" w:hAnsi="Arial" w:cs="Arial"/>
          <w:sz w:val="24"/>
          <w:szCs w:val="24"/>
        </w:rPr>
        <w:t xml:space="preserve"> </w:t>
      </w:r>
      <w:r w:rsidR="00BE7E89">
        <w:rPr>
          <w:rFonts w:ascii="Arial" w:hAnsi="Arial" w:cs="Arial"/>
          <w:sz w:val="24"/>
          <w:szCs w:val="24"/>
        </w:rPr>
        <w:t xml:space="preserve">briefly describe how it is selected. </w:t>
      </w:r>
    </w:p>
    <w:p w:rsidR="00B42C88" w:rsidRPr="002F560C" w:rsidRDefault="00B42C88" w:rsidP="00B42C88">
      <w:pPr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F560C">
        <w:rPr>
          <w:rFonts w:ascii="Arial" w:hAnsi="Arial" w:cs="Arial"/>
          <w:sz w:val="24"/>
          <w:szCs w:val="24"/>
        </w:rPr>
        <w:t xml:space="preserve">List the </w:t>
      </w:r>
      <w:r w:rsidRPr="000B31E2">
        <w:rPr>
          <w:rFonts w:ascii="Arial" w:hAnsi="Arial" w:cs="Arial"/>
          <w:sz w:val="24"/>
          <w:szCs w:val="24"/>
          <w:u w:val="single"/>
        </w:rPr>
        <w:t>four</w:t>
      </w:r>
      <w:r>
        <w:rPr>
          <w:rFonts w:ascii="Arial" w:hAnsi="Arial" w:cs="Arial"/>
          <w:sz w:val="24"/>
          <w:szCs w:val="24"/>
        </w:rPr>
        <w:t xml:space="preserve"> </w:t>
      </w:r>
      <w:r w:rsidRPr="002F560C">
        <w:rPr>
          <w:rFonts w:ascii="Arial" w:hAnsi="Arial" w:cs="Arial"/>
          <w:sz w:val="24"/>
          <w:szCs w:val="24"/>
        </w:rPr>
        <w:t xml:space="preserve">properties of a </w:t>
      </w:r>
      <w:r>
        <w:rPr>
          <w:rFonts w:ascii="Arial" w:hAnsi="Arial" w:cs="Arial"/>
          <w:sz w:val="24"/>
          <w:szCs w:val="24"/>
        </w:rPr>
        <w:t xml:space="preserve">column oven, as used in HPLC analysis. </w:t>
      </w:r>
    </w:p>
    <w:p w:rsidR="00B42C88" w:rsidRPr="002F560C" w:rsidRDefault="00B42C88" w:rsidP="00B42C88">
      <w:pPr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F560C">
        <w:rPr>
          <w:rFonts w:ascii="Arial" w:hAnsi="Arial" w:cs="Arial"/>
          <w:sz w:val="24"/>
          <w:szCs w:val="24"/>
        </w:rPr>
        <w:t xml:space="preserve"> </w:t>
      </w:r>
      <w:r w:rsidR="00BE7E89">
        <w:rPr>
          <w:rFonts w:ascii="Arial" w:hAnsi="Arial" w:cs="Arial"/>
          <w:sz w:val="24"/>
          <w:szCs w:val="24"/>
        </w:rPr>
        <w:t xml:space="preserve">Outline how you would prepare </w:t>
      </w:r>
      <w:r w:rsidR="00D7195F">
        <w:rPr>
          <w:rFonts w:ascii="Arial" w:hAnsi="Arial" w:cs="Arial"/>
          <w:sz w:val="24"/>
          <w:szCs w:val="24"/>
          <w:u w:val="single"/>
        </w:rPr>
        <w:t>100 ml of a 1.5 % (w</w:t>
      </w:r>
      <w:r w:rsidR="00BE7E89" w:rsidRPr="00C344C7">
        <w:rPr>
          <w:rFonts w:ascii="Arial" w:hAnsi="Arial" w:cs="Arial"/>
          <w:sz w:val="24"/>
          <w:szCs w:val="24"/>
          <w:u w:val="single"/>
        </w:rPr>
        <w:t>/v)</w:t>
      </w:r>
      <w:r w:rsidR="00BE7E89">
        <w:rPr>
          <w:rFonts w:ascii="Arial" w:hAnsi="Arial" w:cs="Arial"/>
          <w:sz w:val="24"/>
          <w:szCs w:val="24"/>
        </w:rPr>
        <w:t xml:space="preserve"> solution of paracetamol.</w:t>
      </w:r>
      <w:r w:rsidR="00BE7E89" w:rsidRPr="00BE7E89">
        <w:rPr>
          <w:rFonts w:ascii="Arial" w:hAnsi="Arial" w:cs="Arial"/>
          <w:sz w:val="24"/>
          <w:szCs w:val="24"/>
        </w:rPr>
        <w:t xml:space="preserve"> </w:t>
      </w:r>
      <w:r w:rsidR="00BE7E89" w:rsidRPr="002F560C">
        <w:rPr>
          <w:rFonts w:ascii="Arial" w:hAnsi="Arial" w:cs="Arial"/>
          <w:sz w:val="24"/>
          <w:szCs w:val="24"/>
        </w:rPr>
        <w:t xml:space="preserve">In your answer include the weight of </w:t>
      </w:r>
      <w:r w:rsidR="00BE7E89">
        <w:rPr>
          <w:rFonts w:ascii="Arial" w:hAnsi="Arial" w:cs="Arial"/>
          <w:sz w:val="24"/>
          <w:szCs w:val="24"/>
        </w:rPr>
        <w:t xml:space="preserve">paracetamol </w:t>
      </w:r>
      <w:r w:rsidR="00BE7E89" w:rsidRPr="004E6646">
        <w:rPr>
          <w:rFonts w:ascii="Arial" w:hAnsi="Arial" w:cs="Arial"/>
          <w:sz w:val="24"/>
          <w:szCs w:val="24"/>
        </w:rPr>
        <w:t>required</w:t>
      </w:r>
    </w:p>
    <w:p w:rsidR="00B42C88" w:rsidRPr="002F560C" w:rsidRDefault="00B42C88" w:rsidP="00B42C8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F560C">
        <w:rPr>
          <w:rFonts w:ascii="Arial" w:hAnsi="Arial" w:cs="Arial"/>
          <w:sz w:val="24"/>
          <w:szCs w:val="24"/>
        </w:rPr>
        <w:tab/>
      </w:r>
      <w:r w:rsidRPr="002F560C">
        <w:rPr>
          <w:rFonts w:ascii="Arial" w:hAnsi="Arial" w:cs="Arial"/>
          <w:sz w:val="24"/>
          <w:szCs w:val="24"/>
        </w:rPr>
        <w:tab/>
      </w:r>
      <w:r w:rsidRPr="002F560C">
        <w:rPr>
          <w:rFonts w:ascii="Arial" w:hAnsi="Arial" w:cs="Arial"/>
          <w:sz w:val="24"/>
          <w:szCs w:val="24"/>
        </w:rPr>
        <w:tab/>
      </w:r>
      <w:r w:rsidRPr="002F560C">
        <w:rPr>
          <w:rFonts w:ascii="Arial" w:hAnsi="Arial" w:cs="Arial"/>
          <w:sz w:val="24"/>
          <w:szCs w:val="24"/>
        </w:rPr>
        <w:tab/>
      </w:r>
      <w:r w:rsidRPr="002F560C">
        <w:rPr>
          <w:rFonts w:ascii="Arial" w:hAnsi="Arial" w:cs="Arial"/>
          <w:sz w:val="24"/>
          <w:szCs w:val="24"/>
        </w:rPr>
        <w:tab/>
      </w:r>
      <w:r w:rsidRPr="002F560C">
        <w:rPr>
          <w:rFonts w:ascii="Arial" w:hAnsi="Arial" w:cs="Arial"/>
          <w:sz w:val="24"/>
          <w:szCs w:val="24"/>
        </w:rPr>
        <w:tab/>
      </w:r>
      <w:r w:rsidRPr="002F560C">
        <w:rPr>
          <w:rFonts w:ascii="Arial" w:hAnsi="Arial" w:cs="Arial"/>
          <w:sz w:val="24"/>
          <w:szCs w:val="24"/>
        </w:rPr>
        <w:tab/>
      </w:r>
      <w:r w:rsidRPr="002F560C">
        <w:rPr>
          <w:rFonts w:ascii="Arial" w:hAnsi="Arial" w:cs="Arial"/>
          <w:sz w:val="24"/>
          <w:szCs w:val="24"/>
        </w:rPr>
        <w:tab/>
      </w:r>
      <w:r w:rsidRPr="002F560C">
        <w:rPr>
          <w:rFonts w:ascii="Arial" w:hAnsi="Arial" w:cs="Arial"/>
          <w:b/>
          <w:sz w:val="24"/>
          <w:szCs w:val="24"/>
        </w:rPr>
        <w:t>(10x10 = 100 marks)</w:t>
      </w:r>
    </w:p>
    <w:p w:rsidR="00B42C88" w:rsidRPr="002F560C" w:rsidRDefault="00B42C88" w:rsidP="00B42C88">
      <w:pPr>
        <w:spacing w:line="360" w:lineRule="auto"/>
        <w:jc w:val="both"/>
        <w:rPr>
          <w:rFonts w:ascii="Arial" w:hAnsi="Arial" w:cs="Arial"/>
          <w:b/>
          <w:sz w:val="24"/>
          <w:szCs w:val="24"/>
          <w:lang w:val="en-IE"/>
        </w:rPr>
      </w:pPr>
    </w:p>
    <w:p w:rsidR="00B42C88" w:rsidRDefault="00B42C88" w:rsidP="00B42C88">
      <w:pPr>
        <w:rPr>
          <w:rFonts w:ascii="Arial" w:hAnsi="Arial" w:cs="Arial"/>
          <w:b/>
          <w:sz w:val="24"/>
          <w:szCs w:val="24"/>
          <w:lang w:val="en-IE"/>
        </w:rPr>
      </w:pPr>
    </w:p>
    <w:p w:rsidR="00B42C88" w:rsidRDefault="00B42C88" w:rsidP="00B42C88">
      <w:pPr>
        <w:rPr>
          <w:rFonts w:ascii="Arial" w:hAnsi="Arial" w:cs="Arial"/>
          <w:b/>
          <w:sz w:val="28"/>
          <w:szCs w:val="28"/>
          <w:u w:val="single"/>
          <w:lang w:val="en-IE"/>
        </w:rPr>
      </w:pPr>
      <w:r>
        <w:rPr>
          <w:rFonts w:ascii="Arial" w:hAnsi="Arial" w:cs="Arial"/>
          <w:b/>
          <w:sz w:val="28"/>
          <w:szCs w:val="28"/>
          <w:u w:val="single"/>
          <w:lang w:val="en-IE"/>
        </w:rPr>
        <w:br w:type="page"/>
      </w:r>
    </w:p>
    <w:p w:rsidR="00B42C88" w:rsidRPr="00EF0FF7" w:rsidRDefault="00B42C88" w:rsidP="00B42C88">
      <w:pPr>
        <w:spacing w:line="360" w:lineRule="auto"/>
        <w:jc w:val="center"/>
        <w:rPr>
          <w:rFonts w:ascii="Arial" w:hAnsi="Arial" w:cs="Arial"/>
          <w:b/>
          <w:sz w:val="28"/>
          <w:szCs w:val="28"/>
          <w:u w:val="single"/>
          <w:lang w:val="en-IE"/>
        </w:rPr>
      </w:pPr>
      <w:r w:rsidRPr="00EF0FF7">
        <w:rPr>
          <w:rFonts w:ascii="Arial" w:hAnsi="Arial" w:cs="Arial"/>
          <w:b/>
          <w:sz w:val="28"/>
          <w:szCs w:val="28"/>
          <w:u w:val="single"/>
          <w:lang w:val="en-IE"/>
        </w:rPr>
        <w:lastRenderedPageBreak/>
        <w:t xml:space="preserve">Section C - </w:t>
      </w:r>
      <w:proofErr w:type="spellStart"/>
      <w:r w:rsidRPr="00EF0FF7">
        <w:rPr>
          <w:rFonts w:ascii="Arial" w:hAnsi="Arial" w:cs="Arial"/>
          <w:b/>
          <w:sz w:val="28"/>
          <w:szCs w:val="28"/>
          <w:u w:val="single"/>
          <w:lang w:val="en-IE"/>
        </w:rPr>
        <w:t>Dr.</w:t>
      </w:r>
      <w:proofErr w:type="spellEnd"/>
      <w:r w:rsidRPr="00EF0FF7">
        <w:rPr>
          <w:rFonts w:ascii="Arial" w:hAnsi="Arial" w:cs="Arial"/>
          <w:b/>
          <w:sz w:val="28"/>
          <w:szCs w:val="28"/>
          <w:u w:val="single"/>
          <w:lang w:val="en-IE"/>
        </w:rPr>
        <w:t xml:space="preserve"> D. Egan </w:t>
      </w:r>
    </w:p>
    <w:p w:rsidR="00B42C88" w:rsidRPr="004E6646" w:rsidRDefault="00B42C88" w:rsidP="00B42C88">
      <w:pPr>
        <w:ind w:left="720" w:hanging="720"/>
        <w:rPr>
          <w:rFonts w:ascii="Arial" w:hAnsi="Arial" w:cs="Arial"/>
          <w:b/>
          <w:sz w:val="24"/>
          <w:szCs w:val="24"/>
          <w:lang w:val="en-IE"/>
        </w:rPr>
      </w:pPr>
      <w:r w:rsidRPr="004E6646">
        <w:rPr>
          <w:rFonts w:ascii="Arial" w:hAnsi="Arial" w:cs="Arial"/>
          <w:b/>
          <w:sz w:val="28"/>
          <w:szCs w:val="28"/>
          <w:lang w:val="en-IE"/>
        </w:rPr>
        <w:t xml:space="preserve">Question </w:t>
      </w:r>
      <w:r>
        <w:rPr>
          <w:rFonts w:ascii="Arial" w:hAnsi="Arial" w:cs="Arial"/>
          <w:b/>
          <w:sz w:val="28"/>
          <w:szCs w:val="28"/>
          <w:lang w:val="en-IE"/>
        </w:rPr>
        <w:t>3</w:t>
      </w:r>
      <w:r w:rsidRPr="004E6646">
        <w:rPr>
          <w:rFonts w:ascii="Arial" w:hAnsi="Arial" w:cs="Arial"/>
          <w:b/>
          <w:sz w:val="28"/>
          <w:szCs w:val="28"/>
        </w:rPr>
        <w:tab/>
      </w:r>
      <w:r w:rsidRPr="004E6646">
        <w:rPr>
          <w:rFonts w:ascii="Arial" w:hAnsi="Arial" w:cs="Arial"/>
          <w:b/>
          <w:sz w:val="24"/>
          <w:szCs w:val="24"/>
        </w:rPr>
        <w:tab/>
      </w:r>
      <w:r w:rsidRPr="004E6646">
        <w:rPr>
          <w:rFonts w:ascii="Arial" w:hAnsi="Arial" w:cs="Arial"/>
          <w:b/>
          <w:sz w:val="24"/>
          <w:szCs w:val="24"/>
        </w:rPr>
        <w:tab/>
      </w:r>
      <w:r w:rsidRPr="004E6646">
        <w:rPr>
          <w:rFonts w:ascii="Arial" w:hAnsi="Arial" w:cs="Arial"/>
          <w:b/>
          <w:sz w:val="24"/>
          <w:szCs w:val="24"/>
        </w:rPr>
        <w:tab/>
      </w:r>
      <w:r w:rsidRPr="004E6646">
        <w:rPr>
          <w:rFonts w:ascii="Arial" w:hAnsi="Arial" w:cs="Arial"/>
          <w:b/>
          <w:sz w:val="24"/>
          <w:szCs w:val="24"/>
        </w:rPr>
        <w:tab/>
      </w:r>
      <w:r w:rsidRPr="004E6646">
        <w:rPr>
          <w:rFonts w:ascii="Arial" w:hAnsi="Arial" w:cs="Arial"/>
          <w:b/>
          <w:sz w:val="24"/>
          <w:szCs w:val="24"/>
        </w:rPr>
        <w:tab/>
      </w:r>
      <w:r w:rsidRPr="004E6646">
        <w:rPr>
          <w:rFonts w:ascii="Arial" w:hAnsi="Arial" w:cs="Arial"/>
          <w:b/>
          <w:sz w:val="24"/>
          <w:szCs w:val="24"/>
        </w:rPr>
        <w:tab/>
      </w:r>
    </w:p>
    <w:p w:rsidR="00B42C88" w:rsidRDefault="00B42C88" w:rsidP="00B42C88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Answer </w:t>
      </w:r>
      <w:r w:rsidRPr="004E6646">
        <w:rPr>
          <w:rFonts w:ascii="Arial" w:hAnsi="Arial" w:cs="Arial"/>
          <w:sz w:val="24"/>
          <w:szCs w:val="24"/>
          <w:u w:val="single"/>
        </w:rPr>
        <w:t>all</w:t>
      </w:r>
      <w:r>
        <w:rPr>
          <w:rFonts w:ascii="Arial" w:hAnsi="Arial" w:cs="Arial"/>
          <w:sz w:val="24"/>
          <w:szCs w:val="24"/>
        </w:rPr>
        <w:t xml:space="preserve"> parts:</w:t>
      </w:r>
    </w:p>
    <w:p w:rsidR="00B42C88" w:rsidRPr="00DA411E" w:rsidRDefault="007469BD" w:rsidP="00B5218E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Give a brief account of an experiment</w:t>
      </w:r>
      <w:r w:rsidR="00C70632">
        <w:rPr>
          <w:rFonts w:ascii="Arial" w:hAnsi="Arial" w:cs="Arial"/>
          <w:sz w:val="24"/>
          <w:szCs w:val="24"/>
        </w:rPr>
        <w:t xml:space="preserve"> you would carry out in order to track the performance of a given HPLC column over time, and the data which would indicate that the column was no longer suitable for use</w:t>
      </w:r>
      <w:r w:rsidR="00B42C88">
        <w:rPr>
          <w:rFonts w:ascii="Arial" w:hAnsi="Arial" w:cs="Arial"/>
          <w:sz w:val="24"/>
          <w:szCs w:val="24"/>
        </w:rPr>
        <w:t xml:space="preserve">.  </w:t>
      </w:r>
    </w:p>
    <w:p w:rsidR="00B42C88" w:rsidRPr="00DA411E" w:rsidRDefault="00B42C88" w:rsidP="00B5218E">
      <w:pPr>
        <w:spacing w:line="360" w:lineRule="auto"/>
        <w:ind w:left="6480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(20</w:t>
      </w:r>
      <w:r w:rsidRPr="00DA411E">
        <w:rPr>
          <w:rFonts w:ascii="Arial" w:hAnsi="Arial" w:cs="Arial"/>
          <w:b/>
          <w:sz w:val="24"/>
          <w:szCs w:val="24"/>
        </w:rPr>
        <w:t xml:space="preserve"> marks)</w:t>
      </w:r>
    </w:p>
    <w:p w:rsidR="00B42C88" w:rsidRPr="004E6646" w:rsidRDefault="00B42C88" w:rsidP="00B5218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E6646">
        <w:rPr>
          <w:rFonts w:ascii="Arial" w:hAnsi="Arial" w:cs="Arial"/>
          <w:sz w:val="24"/>
          <w:szCs w:val="24"/>
        </w:rPr>
        <w:tab/>
      </w:r>
    </w:p>
    <w:p w:rsidR="00B42C88" w:rsidRPr="00DA411E" w:rsidRDefault="00B42C88" w:rsidP="00B5218E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A411E">
        <w:rPr>
          <w:rFonts w:ascii="Arial" w:hAnsi="Arial" w:cs="Arial"/>
          <w:sz w:val="24"/>
          <w:szCs w:val="24"/>
        </w:rPr>
        <w:t>You as an analyst have been asked to prepare a</w:t>
      </w:r>
      <w:r w:rsidR="000B4F8E">
        <w:rPr>
          <w:rFonts w:ascii="Arial" w:hAnsi="Arial" w:cs="Arial"/>
          <w:sz w:val="24"/>
          <w:szCs w:val="24"/>
        </w:rPr>
        <w:t xml:space="preserve"> 25</w:t>
      </w:r>
      <w:r w:rsidRPr="00DA411E">
        <w:rPr>
          <w:rFonts w:ascii="Arial" w:hAnsi="Arial" w:cs="Arial"/>
          <w:sz w:val="24"/>
          <w:szCs w:val="24"/>
        </w:rPr>
        <w:t xml:space="preserve">0 ml solution of </w:t>
      </w:r>
      <w:r w:rsidR="000B4F8E">
        <w:rPr>
          <w:rFonts w:ascii="Arial" w:hAnsi="Arial" w:cs="Arial"/>
          <w:sz w:val="24"/>
          <w:szCs w:val="24"/>
        </w:rPr>
        <w:t xml:space="preserve">paracetamol </w:t>
      </w:r>
      <w:r w:rsidRPr="00DA411E">
        <w:rPr>
          <w:rFonts w:ascii="Arial" w:hAnsi="Arial" w:cs="Arial"/>
          <w:sz w:val="24"/>
          <w:szCs w:val="24"/>
        </w:rPr>
        <w:t>at a concentration of 0.</w:t>
      </w:r>
      <w:r w:rsidR="000B4F8E">
        <w:rPr>
          <w:rFonts w:ascii="Arial" w:hAnsi="Arial" w:cs="Arial"/>
          <w:sz w:val="24"/>
          <w:szCs w:val="24"/>
        </w:rPr>
        <w:t>0</w:t>
      </w:r>
      <w:r>
        <w:rPr>
          <w:rFonts w:ascii="Arial" w:hAnsi="Arial" w:cs="Arial"/>
          <w:sz w:val="24"/>
          <w:szCs w:val="24"/>
        </w:rPr>
        <w:t>5</w:t>
      </w:r>
      <w:r w:rsidRPr="00DA411E">
        <w:rPr>
          <w:rFonts w:ascii="Arial" w:hAnsi="Arial" w:cs="Arial"/>
          <w:sz w:val="24"/>
          <w:szCs w:val="24"/>
        </w:rPr>
        <w:t xml:space="preserve">5 M (molecular weight = 295).  In your answer include the weight of </w:t>
      </w:r>
      <w:r w:rsidR="000B4F8E">
        <w:rPr>
          <w:rFonts w:ascii="Arial" w:hAnsi="Arial" w:cs="Arial"/>
          <w:sz w:val="24"/>
          <w:szCs w:val="24"/>
        </w:rPr>
        <w:t>paracetamol</w:t>
      </w:r>
      <w:r w:rsidRPr="00DA411E">
        <w:rPr>
          <w:rFonts w:ascii="Arial" w:hAnsi="Arial" w:cs="Arial"/>
          <w:sz w:val="24"/>
          <w:szCs w:val="24"/>
        </w:rPr>
        <w:t xml:space="preserve"> required, along with the glassware that you would use.</w:t>
      </w:r>
      <w:r w:rsidRPr="00DA411E">
        <w:rPr>
          <w:rFonts w:ascii="Arial" w:hAnsi="Arial" w:cs="Arial"/>
          <w:sz w:val="24"/>
          <w:szCs w:val="24"/>
        </w:rPr>
        <w:tab/>
      </w:r>
    </w:p>
    <w:p w:rsidR="00B42C88" w:rsidRPr="00DA411E" w:rsidRDefault="00B42C88" w:rsidP="00B5218E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m</w:t>
      </w:r>
      <w:r w:rsidRPr="00DA411E">
        <w:rPr>
          <w:rFonts w:ascii="Arial" w:hAnsi="Arial" w:cs="Arial"/>
          <w:b/>
          <w:sz w:val="24"/>
          <w:szCs w:val="24"/>
        </w:rPr>
        <w:t>arks)</w:t>
      </w:r>
    </w:p>
    <w:p w:rsidR="00B42C88" w:rsidRPr="004E6646" w:rsidRDefault="00B42C88" w:rsidP="00B5218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B42C88" w:rsidRPr="00DA411E" w:rsidRDefault="00B42C88" w:rsidP="00B5218E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A411E">
        <w:rPr>
          <w:rFonts w:ascii="Arial" w:hAnsi="Arial" w:cs="Arial"/>
          <w:sz w:val="24"/>
          <w:szCs w:val="24"/>
        </w:rPr>
        <w:t>G</w:t>
      </w:r>
      <w:r w:rsidR="000B4F8E">
        <w:rPr>
          <w:rFonts w:ascii="Arial" w:hAnsi="Arial" w:cs="Arial"/>
          <w:sz w:val="24"/>
          <w:szCs w:val="24"/>
        </w:rPr>
        <w:t xml:space="preserve">ive a detailed account of Reverse </w:t>
      </w:r>
      <w:r w:rsidRPr="00DA411E">
        <w:rPr>
          <w:rFonts w:ascii="Arial" w:hAnsi="Arial" w:cs="Arial"/>
          <w:sz w:val="24"/>
          <w:szCs w:val="24"/>
        </w:rPr>
        <w:t>Phase Chromatography</w:t>
      </w:r>
      <w:r w:rsidR="000B4F8E">
        <w:rPr>
          <w:rFonts w:ascii="Arial" w:hAnsi="Arial" w:cs="Arial"/>
          <w:sz w:val="24"/>
          <w:szCs w:val="24"/>
        </w:rPr>
        <w:t xml:space="preserve"> (R</w:t>
      </w:r>
      <w:r>
        <w:rPr>
          <w:rFonts w:ascii="Arial" w:hAnsi="Arial" w:cs="Arial"/>
          <w:sz w:val="24"/>
          <w:szCs w:val="24"/>
        </w:rPr>
        <w:t>PC)</w:t>
      </w:r>
      <w:r w:rsidRPr="00DA411E">
        <w:rPr>
          <w:rFonts w:ascii="Arial" w:hAnsi="Arial" w:cs="Arial"/>
          <w:sz w:val="24"/>
          <w:szCs w:val="24"/>
        </w:rPr>
        <w:t>, as used in High Pressure Liquid Chromatography (HPLC).</w:t>
      </w:r>
      <w:r w:rsidRPr="00DA411E">
        <w:rPr>
          <w:rFonts w:ascii="Arial" w:hAnsi="Arial" w:cs="Arial"/>
          <w:sz w:val="24"/>
          <w:szCs w:val="24"/>
        </w:rPr>
        <w:tab/>
        <w:t xml:space="preserve">  Use diagram</w:t>
      </w:r>
      <w:r>
        <w:rPr>
          <w:rFonts w:ascii="Arial" w:hAnsi="Arial" w:cs="Arial"/>
          <w:sz w:val="24"/>
          <w:szCs w:val="24"/>
        </w:rPr>
        <w:t xml:space="preserve">s as appropriate to illustrate your answer.  </w:t>
      </w:r>
    </w:p>
    <w:p w:rsidR="00B42C88" w:rsidRPr="004E6646" w:rsidRDefault="00B42C88" w:rsidP="00B5218E">
      <w:pPr>
        <w:pStyle w:val="ListParagraph"/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DA411E">
        <w:rPr>
          <w:rFonts w:ascii="Arial" w:hAnsi="Arial" w:cs="Arial"/>
          <w:sz w:val="24"/>
          <w:szCs w:val="24"/>
        </w:rPr>
        <w:tab/>
        <w:t xml:space="preserve">        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>(6</w:t>
      </w:r>
      <w:r w:rsidRPr="004E6646">
        <w:rPr>
          <w:rFonts w:ascii="Arial" w:hAnsi="Arial" w:cs="Arial"/>
          <w:b/>
          <w:sz w:val="24"/>
          <w:szCs w:val="24"/>
        </w:rPr>
        <w:t>0 marks)</w:t>
      </w:r>
    </w:p>
    <w:p w:rsidR="00B42C88" w:rsidRPr="004E6646" w:rsidRDefault="00B42C88" w:rsidP="00B42C88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:rsidR="00B42C88" w:rsidRDefault="00B42C88" w:rsidP="00B42C88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br w:type="page"/>
      </w:r>
    </w:p>
    <w:p w:rsidR="00B42C88" w:rsidRPr="004E6646" w:rsidRDefault="00B42C88" w:rsidP="00B42C88">
      <w:pPr>
        <w:spacing w:line="360" w:lineRule="auto"/>
        <w:rPr>
          <w:rFonts w:ascii="Arial" w:hAnsi="Arial" w:cs="Arial"/>
          <w:i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Question 4</w:t>
      </w:r>
      <w:r w:rsidRPr="004E6646">
        <w:rPr>
          <w:rFonts w:ascii="Arial" w:hAnsi="Arial" w:cs="Arial"/>
          <w:b/>
          <w:sz w:val="28"/>
          <w:szCs w:val="28"/>
        </w:rPr>
        <w:tab/>
      </w:r>
      <w:r w:rsidRPr="004E6646">
        <w:rPr>
          <w:rFonts w:ascii="Arial" w:hAnsi="Arial" w:cs="Arial"/>
          <w:b/>
          <w:sz w:val="28"/>
          <w:szCs w:val="28"/>
        </w:rPr>
        <w:tab/>
      </w:r>
      <w:r w:rsidRPr="004E6646">
        <w:rPr>
          <w:rFonts w:ascii="Arial" w:hAnsi="Arial" w:cs="Arial"/>
          <w:b/>
          <w:sz w:val="28"/>
          <w:szCs w:val="28"/>
        </w:rPr>
        <w:tab/>
      </w:r>
      <w:r w:rsidRPr="004E6646">
        <w:rPr>
          <w:rFonts w:ascii="Arial" w:hAnsi="Arial" w:cs="Arial"/>
          <w:b/>
          <w:sz w:val="28"/>
          <w:szCs w:val="28"/>
        </w:rPr>
        <w:tab/>
      </w:r>
      <w:r w:rsidRPr="004E6646">
        <w:rPr>
          <w:rFonts w:ascii="Arial" w:hAnsi="Arial" w:cs="Arial"/>
          <w:b/>
          <w:sz w:val="28"/>
          <w:szCs w:val="28"/>
        </w:rPr>
        <w:tab/>
      </w:r>
      <w:r w:rsidRPr="004E6646">
        <w:rPr>
          <w:rFonts w:ascii="Arial" w:hAnsi="Arial" w:cs="Arial"/>
          <w:b/>
          <w:sz w:val="28"/>
          <w:szCs w:val="28"/>
        </w:rPr>
        <w:tab/>
      </w:r>
      <w:r w:rsidRPr="004E6646">
        <w:rPr>
          <w:rFonts w:ascii="Arial" w:hAnsi="Arial" w:cs="Arial"/>
          <w:b/>
          <w:sz w:val="28"/>
          <w:szCs w:val="28"/>
        </w:rPr>
        <w:tab/>
      </w:r>
      <w:r w:rsidRPr="004E6646">
        <w:rPr>
          <w:rFonts w:ascii="Arial" w:hAnsi="Arial" w:cs="Arial"/>
          <w:b/>
          <w:sz w:val="28"/>
          <w:szCs w:val="28"/>
        </w:rPr>
        <w:tab/>
      </w:r>
    </w:p>
    <w:p w:rsidR="00B42C88" w:rsidRPr="004E6646" w:rsidRDefault="00B42C88" w:rsidP="00B42C88">
      <w:pPr>
        <w:spacing w:line="360" w:lineRule="auto"/>
        <w:rPr>
          <w:rFonts w:ascii="Arial" w:hAnsi="Arial" w:cs="Arial"/>
          <w:sz w:val="24"/>
          <w:szCs w:val="24"/>
        </w:rPr>
      </w:pPr>
      <w:r w:rsidRPr="004E6646">
        <w:rPr>
          <w:rFonts w:ascii="Arial" w:hAnsi="Arial" w:cs="Arial"/>
          <w:sz w:val="24"/>
          <w:szCs w:val="24"/>
        </w:rPr>
        <w:t xml:space="preserve">Answer </w:t>
      </w:r>
      <w:r w:rsidRPr="004E6646">
        <w:rPr>
          <w:rFonts w:ascii="Arial" w:hAnsi="Arial" w:cs="Arial"/>
          <w:sz w:val="24"/>
          <w:szCs w:val="24"/>
          <w:u w:val="single"/>
        </w:rPr>
        <w:t>all</w:t>
      </w:r>
      <w:r>
        <w:rPr>
          <w:rFonts w:ascii="Arial" w:hAnsi="Arial" w:cs="Arial"/>
          <w:sz w:val="24"/>
          <w:szCs w:val="24"/>
        </w:rPr>
        <w:t xml:space="preserve"> parts:</w:t>
      </w:r>
    </w:p>
    <w:p w:rsidR="00B42C88" w:rsidRDefault="00374E3C" w:rsidP="00B42C88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 HPLC, gradient elution offers an alternative to isocratic elution.  Give a detailed account of </w:t>
      </w:r>
      <w:r w:rsidRPr="00F75C32">
        <w:rPr>
          <w:rFonts w:ascii="Arial" w:hAnsi="Arial" w:cs="Arial"/>
          <w:sz w:val="24"/>
          <w:szCs w:val="24"/>
          <w:u w:val="single"/>
        </w:rPr>
        <w:t>both</w:t>
      </w:r>
      <w:r>
        <w:rPr>
          <w:rFonts w:ascii="Arial" w:hAnsi="Arial" w:cs="Arial"/>
          <w:sz w:val="24"/>
          <w:szCs w:val="24"/>
        </w:rPr>
        <w:t xml:space="preserve"> isocratic and gradient elution.  In your answer clearly indicate two </w:t>
      </w:r>
      <w:proofErr w:type="gramStart"/>
      <w:r>
        <w:rPr>
          <w:rFonts w:ascii="Arial" w:hAnsi="Arial" w:cs="Arial"/>
          <w:sz w:val="24"/>
          <w:szCs w:val="24"/>
        </w:rPr>
        <w:t>scenario’s</w:t>
      </w:r>
      <w:proofErr w:type="gramEnd"/>
      <w:r>
        <w:rPr>
          <w:rFonts w:ascii="Arial" w:hAnsi="Arial" w:cs="Arial"/>
          <w:sz w:val="24"/>
          <w:szCs w:val="24"/>
        </w:rPr>
        <w:t xml:space="preserve">, where the separation seen with isocratic elution could be improved by the use of gradient elution. </w:t>
      </w:r>
      <w:r w:rsidR="00B42C88">
        <w:rPr>
          <w:rFonts w:ascii="Arial" w:hAnsi="Arial" w:cs="Arial"/>
          <w:sz w:val="24"/>
          <w:szCs w:val="24"/>
        </w:rPr>
        <w:t xml:space="preserve">   </w:t>
      </w:r>
    </w:p>
    <w:p w:rsidR="00B42C88" w:rsidRDefault="00B42C88" w:rsidP="00B42C88">
      <w:pPr>
        <w:spacing w:line="360" w:lineRule="auto"/>
        <w:ind w:left="5760" w:firstLine="720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(35</w:t>
      </w:r>
      <w:r w:rsidRPr="00770BB8">
        <w:rPr>
          <w:rFonts w:ascii="Arial" w:hAnsi="Arial" w:cs="Arial"/>
          <w:b/>
          <w:sz w:val="24"/>
          <w:szCs w:val="24"/>
        </w:rPr>
        <w:t xml:space="preserve"> marks)</w:t>
      </w:r>
    </w:p>
    <w:p w:rsidR="00B42C88" w:rsidRPr="00770BB8" w:rsidRDefault="00B42C88" w:rsidP="00B42C88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70BB8">
        <w:rPr>
          <w:rFonts w:ascii="Arial" w:hAnsi="Arial" w:cs="Arial"/>
          <w:sz w:val="24"/>
          <w:szCs w:val="24"/>
          <w:lang w:val="en-IE"/>
        </w:rPr>
        <w:t>You as an a</w:t>
      </w:r>
      <w:r>
        <w:rPr>
          <w:rFonts w:ascii="Arial" w:hAnsi="Arial" w:cs="Arial"/>
          <w:sz w:val="24"/>
          <w:szCs w:val="24"/>
          <w:lang w:val="en-IE"/>
        </w:rPr>
        <w:t>n</w:t>
      </w:r>
      <w:r w:rsidRPr="00770BB8">
        <w:rPr>
          <w:rFonts w:ascii="Arial" w:hAnsi="Arial" w:cs="Arial"/>
          <w:sz w:val="24"/>
          <w:szCs w:val="24"/>
          <w:lang w:val="en-IE"/>
        </w:rPr>
        <w:t xml:space="preserve">alyst have been asked to </w:t>
      </w:r>
      <w:r>
        <w:rPr>
          <w:rFonts w:ascii="Arial" w:hAnsi="Arial" w:cs="Arial"/>
          <w:sz w:val="24"/>
          <w:szCs w:val="24"/>
          <w:lang w:val="en-IE"/>
        </w:rPr>
        <w:t>dilute a 0.1 mg/ml solution of caffeine to prepare 10 ml of a series of five standards at each of the</w:t>
      </w:r>
      <w:r w:rsidR="001C3F3A">
        <w:rPr>
          <w:rFonts w:ascii="Arial" w:hAnsi="Arial" w:cs="Arial"/>
          <w:sz w:val="24"/>
          <w:szCs w:val="24"/>
          <w:lang w:val="en-IE"/>
        </w:rPr>
        <w:t xml:space="preserve"> following concentrations:  0, 2.5, 5.0, 7.5, and </w:t>
      </w:r>
      <w:proofErr w:type="gramStart"/>
      <w:r w:rsidR="001C3F3A">
        <w:rPr>
          <w:rFonts w:ascii="Arial" w:hAnsi="Arial" w:cs="Arial"/>
          <w:sz w:val="24"/>
          <w:szCs w:val="24"/>
          <w:lang w:val="en-IE"/>
        </w:rPr>
        <w:t>100</w:t>
      </w:r>
      <w:r>
        <w:rPr>
          <w:rFonts w:ascii="Arial" w:hAnsi="Arial" w:cs="Arial"/>
          <w:sz w:val="24"/>
          <w:szCs w:val="24"/>
          <w:lang w:val="en-IE"/>
        </w:rPr>
        <w:t xml:space="preserve"> </w:t>
      </w:r>
      <w:r w:rsidRPr="00770BB8">
        <w:rPr>
          <w:rFonts w:ascii="Symbol" w:hAnsi="Symbol" w:cs="Arial"/>
          <w:sz w:val="24"/>
          <w:szCs w:val="24"/>
          <w:lang w:val="en-IE"/>
        </w:rPr>
        <w:t></w:t>
      </w:r>
      <w:r>
        <w:rPr>
          <w:rFonts w:ascii="Arial" w:hAnsi="Arial" w:cs="Arial"/>
          <w:sz w:val="24"/>
          <w:szCs w:val="24"/>
          <w:lang w:val="en-IE"/>
        </w:rPr>
        <w:t>g/ml</w:t>
      </w:r>
      <w:proofErr w:type="gramEnd"/>
      <w:r>
        <w:rPr>
          <w:rFonts w:ascii="Arial" w:hAnsi="Arial" w:cs="Arial"/>
          <w:sz w:val="24"/>
          <w:szCs w:val="24"/>
          <w:lang w:val="en-IE"/>
        </w:rPr>
        <w:t xml:space="preserve">.  In your answer specify the dilution factor required for each solution, and the glassware required throughout. </w:t>
      </w:r>
      <w:r>
        <w:rPr>
          <w:rFonts w:ascii="Arial" w:hAnsi="Arial" w:cs="Arial"/>
          <w:sz w:val="24"/>
          <w:szCs w:val="24"/>
          <w:lang w:val="en-IE"/>
        </w:rPr>
        <w:tab/>
      </w:r>
      <w:r>
        <w:rPr>
          <w:rFonts w:ascii="Arial" w:hAnsi="Arial" w:cs="Arial"/>
          <w:sz w:val="24"/>
          <w:szCs w:val="24"/>
          <w:lang w:val="en-IE"/>
        </w:rPr>
        <w:tab/>
      </w:r>
      <w:r>
        <w:rPr>
          <w:rFonts w:ascii="Arial" w:hAnsi="Arial" w:cs="Arial"/>
          <w:sz w:val="24"/>
          <w:szCs w:val="24"/>
          <w:lang w:val="en-IE"/>
        </w:rPr>
        <w:tab/>
      </w:r>
      <w:r>
        <w:rPr>
          <w:rFonts w:ascii="Arial" w:hAnsi="Arial" w:cs="Arial"/>
          <w:sz w:val="24"/>
          <w:szCs w:val="24"/>
          <w:lang w:val="en-IE"/>
        </w:rPr>
        <w:tab/>
      </w:r>
      <w:r w:rsidRPr="00770BB8">
        <w:rPr>
          <w:rFonts w:ascii="Arial" w:hAnsi="Arial" w:cs="Arial"/>
          <w:b/>
          <w:sz w:val="24"/>
          <w:szCs w:val="24"/>
          <w:lang w:val="en-IE"/>
        </w:rPr>
        <w:t>(25 marks)</w:t>
      </w:r>
    </w:p>
    <w:p w:rsidR="00DB460E" w:rsidRPr="00AC18ED" w:rsidRDefault="00DB460E" w:rsidP="00DB460E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C18ED">
        <w:rPr>
          <w:rFonts w:ascii="Arial" w:hAnsi="Arial" w:cs="Arial"/>
          <w:sz w:val="24"/>
          <w:szCs w:val="24"/>
        </w:rPr>
        <w:t>U</w:t>
      </w:r>
      <w:r w:rsidR="005446CB">
        <w:rPr>
          <w:rFonts w:ascii="Arial" w:hAnsi="Arial" w:cs="Arial"/>
          <w:sz w:val="24"/>
          <w:szCs w:val="24"/>
        </w:rPr>
        <w:t>sing</w:t>
      </w:r>
      <w:r w:rsidRPr="00AC18ED">
        <w:rPr>
          <w:rFonts w:ascii="Arial" w:hAnsi="Arial" w:cs="Arial"/>
          <w:sz w:val="24"/>
          <w:szCs w:val="24"/>
        </w:rPr>
        <w:t xml:space="preserve"> the chromatogram shown in </w:t>
      </w:r>
      <w:bookmarkStart w:id="13" w:name="_GoBack"/>
      <w:r w:rsidRPr="00F75C32">
        <w:rPr>
          <w:rFonts w:ascii="Arial" w:hAnsi="Arial" w:cs="Arial"/>
          <w:sz w:val="24"/>
          <w:szCs w:val="24"/>
          <w:u w:val="single"/>
        </w:rPr>
        <w:t>Figure 1</w:t>
      </w:r>
      <w:bookmarkEnd w:id="13"/>
      <w:r w:rsidRPr="00AC18ED">
        <w:rPr>
          <w:rFonts w:ascii="Arial" w:hAnsi="Arial" w:cs="Arial"/>
          <w:sz w:val="24"/>
          <w:szCs w:val="24"/>
        </w:rPr>
        <w:t xml:space="preserve"> below, </w:t>
      </w:r>
      <w:r w:rsidR="00AC18ED">
        <w:rPr>
          <w:rFonts w:ascii="Arial" w:hAnsi="Arial" w:cs="Arial"/>
          <w:sz w:val="24"/>
          <w:szCs w:val="24"/>
        </w:rPr>
        <w:t xml:space="preserve">answer all of the </w:t>
      </w:r>
      <w:r w:rsidR="00AC18ED" w:rsidRPr="00AC18ED">
        <w:rPr>
          <w:rFonts w:ascii="Arial" w:hAnsi="Arial" w:cs="Arial"/>
          <w:sz w:val="24"/>
          <w:szCs w:val="24"/>
        </w:rPr>
        <w:t>following :</w:t>
      </w:r>
    </w:p>
    <w:p w:rsidR="00DB460E" w:rsidRDefault="00AC18ED" w:rsidP="00DB460E">
      <w:pPr>
        <w:pStyle w:val="ListParagraph"/>
        <w:numPr>
          <w:ilvl w:val="3"/>
          <w:numId w:val="7"/>
        </w:numPr>
        <w:spacing w:line="360" w:lineRule="auto"/>
        <w:ind w:left="1418" w:hanging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Manually determine the r</w:t>
      </w:r>
      <w:r w:rsidR="00DB460E" w:rsidRPr="00DB460E">
        <w:rPr>
          <w:rFonts w:ascii="Arial" w:hAnsi="Arial" w:cs="Arial"/>
          <w:sz w:val="24"/>
          <w:szCs w:val="24"/>
        </w:rPr>
        <w:t xml:space="preserve">etention time of p=Xylene and m-Xylene.  </w:t>
      </w:r>
      <w:r w:rsidR="005C4CEF">
        <w:rPr>
          <w:rFonts w:ascii="Arial" w:hAnsi="Arial" w:cs="Arial"/>
          <w:sz w:val="24"/>
          <w:szCs w:val="24"/>
        </w:rPr>
        <w:t>Note that the chart speed was 10</w:t>
      </w:r>
      <w:r w:rsidR="00DB460E" w:rsidRPr="00DB460E">
        <w:rPr>
          <w:rFonts w:ascii="Arial" w:hAnsi="Arial" w:cs="Arial"/>
          <w:sz w:val="24"/>
          <w:szCs w:val="24"/>
        </w:rPr>
        <w:t xml:space="preserve"> mm/min.</w:t>
      </w:r>
    </w:p>
    <w:p w:rsidR="00DB460E" w:rsidRDefault="00AC18ED" w:rsidP="00DB460E">
      <w:pPr>
        <w:pStyle w:val="ListParagraph"/>
        <w:numPr>
          <w:ilvl w:val="3"/>
          <w:numId w:val="7"/>
        </w:numPr>
        <w:spacing w:line="360" w:lineRule="auto"/>
        <w:ind w:left="1418" w:hanging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Manually determine the p</w:t>
      </w:r>
      <w:r w:rsidR="00DB460E">
        <w:rPr>
          <w:rFonts w:ascii="Arial" w:hAnsi="Arial" w:cs="Arial"/>
          <w:sz w:val="24"/>
          <w:szCs w:val="24"/>
        </w:rPr>
        <w:t xml:space="preserve">eak height of </w:t>
      </w:r>
      <w:r w:rsidR="00DB460E" w:rsidRPr="00AE1AD1">
        <w:rPr>
          <w:rFonts w:ascii="Arial" w:hAnsi="Arial" w:cs="Arial"/>
          <w:i/>
          <w:sz w:val="24"/>
          <w:szCs w:val="24"/>
        </w:rPr>
        <w:t>p</w:t>
      </w:r>
      <w:r w:rsidR="00DB460E" w:rsidRPr="00DB460E">
        <w:rPr>
          <w:rFonts w:ascii="Arial" w:hAnsi="Arial" w:cs="Arial"/>
          <w:sz w:val="24"/>
          <w:szCs w:val="24"/>
        </w:rPr>
        <w:t xml:space="preserve">=Xylene and </w:t>
      </w:r>
      <w:r w:rsidR="00DB460E" w:rsidRPr="00AE1AD1">
        <w:rPr>
          <w:rFonts w:ascii="Arial" w:hAnsi="Arial" w:cs="Arial"/>
          <w:i/>
          <w:sz w:val="24"/>
          <w:szCs w:val="24"/>
        </w:rPr>
        <w:t>m</w:t>
      </w:r>
      <w:r w:rsidR="00DB460E" w:rsidRPr="00DB460E">
        <w:rPr>
          <w:rFonts w:ascii="Arial" w:hAnsi="Arial" w:cs="Arial"/>
          <w:sz w:val="24"/>
          <w:szCs w:val="24"/>
        </w:rPr>
        <w:t>-</w:t>
      </w:r>
      <w:proofErr w:type="spellStart"/>
      <w:r w:rsidR="00DB460E" w:rsidRPr="00DB460E">
        <w:rPr>
          <w:rFonts w:ascii="Arial" w:hAnsi="Arial" w:cs="Arial"/>
          <w:sz w:val="24"/>
          <w:szCs w:val="24"/>
        </w:rPr>
        <w:t>Xylen</w:t>
      </w:r>
      <w:proofErr w:type="spellEnd"/>
      <w:r w:rsidR="00DB460E">
        <w:rPr>
          <w:rFonts w:ascii="Arial" w:hAnsi="Arial" w:cs="Arial"/>
          <w:sz w:val="24"/>
          <w:szCs w:val="24"/>
        </w:rPr>
        <w:t>.</w:t>
      </w:r>
    </w:p>
    <w:p w:rsidR="005A22D4" w:rsidRDefault="00DB460E" w:rsidP="00DB460E">
      <w:pPr>
        <w:pStyle w:val="ListParagraph"/>
        <w:numPr>
          <w:ilvl w:val="3"/>
          <w:numId w:val="7"/>
        </w:numPr>
        <w:spacing w:line="360" w:lineRule="auto"/>
        <w:ind w:left="1418" w:hanging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Comment on the </w:t>
      </w:r>
      <w:r w:rsidRPr="005A22D4">
        <w:rPr>
          <w:rFonts w:ascii="Arial" w:hAnsi="Arial" w:cs="Arial"/>
          <w:sz w:val="24"/>
          <w:szCs w:val="24"/>
          <w:u w:val="single"/>
        </w:rPr>
        <w:t>chromatography</w:t>
      </w:r>
      <w:r>
        <w:rPr>
          <w:rFonts w:ascii="Arial" w:hAnsi="Arial" w:cs="Arial"/>
          <w:sz w:val="24"/>
          <w:szCs w:val="24"/>
        </w:rPr>
        <w:t xml:space="preserve"> associated with the separation of </w:t>
      </w:r>
      <w:r w:rsidRPr="00AE1AD1">
        <w:rPr>
          <w:rFonts w:ascii="Arial" w:hAnsi="Arial" w:cs="Arial"/>
          <w:i/>
          <w:sz w:val="24"/>
          <w:szCs w:val="24"/>
        </w:rPr>
        <w:t>p</w:t>
      </w:r>
      <w:r w:rsidRPr="00DB460E">
        <w:rPr>
          <w:rFonts w:ascii="Arial" w:hAnsi="Arial" w:cs="Arial"/>
          <w:sz w:val="24"/>
          <w:szCs w:val="24"/>
        </w:rPr>
        <w:t xml:space="preserve">=Xylene and </w:t>
      </w:r>
      <w:r w:rsidRPr="00AE1AD1">
        <w:rPr>
          <w:rFonts w:ascii="Arial" w:hAnsi="Arial" w:cs="Arial"/>
          <w:i/>
          <w:sz w:val="24"/>
          <w:szCs w:val="24"/>
        </w:rPr>
        <w:t>m</w:t>
      </w:r>
      <w:r w:rsidRPr="00DB460E">
        <w:rPr>
          <w:rFonts w:ascii="Arial" w:hAnsi="Arial" w:cs="Arial"/>
          <w:sz w:val="24"/>
          <w:szCs w:val="24"/>
        </w:rPr>
        <w:t>-</w:t>
      </w:r>
      <w:proofErr w:type="spellStart"/>
      <w:r w:rsidRPr="00DB460E">
        <w:rPr>
          <w:rFonts w:ascii="Arial" w:hAnsi="Arial" w:cs="Arial"/>
          <w:sz w:val="24"/>
          <w:szCs w:val="24"/>
        </w:rPr>
        <w:t>Xylen</w:t>
      </w:r>
      <w:proofErr w:type="spellEnd"/>
      <w:r w:rsidR="00B363EE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</w:t>
      </w:r>
    </w:p>
    <w:p w:rsidR="00DB460E" w:rsidRPr="00366213" w:rsidRDefault="005A22D4" w:rsidP="00DB460E">
      <w:pPr>
        <w:pStyle w:val="ListParagraph"/>
        <w:numPr>
          <w:ilvl w:val="3"/>
          <w:numId w:val="7"/>
        </w:numPr>
        <w:spacing w:line="360" w:lineRule="auto"/>
        <w:ind w:left="1418" w:hanging="567"/>
        <w:jc w:val="both"/>
        <w:rPr>
          <w:rFonts w:ascii="Arial" w:hAnsi="Arial" w:cs="Arial"/>
          <w:sz w:val="24"/>
          <w:szCs w:val="24"/>
        </w:rPr>
      </w:pPr>
      <w:r w:rsidRPr="00B363EE">
        <w:rPr>
          <w:rFonts w:ascii="Arial" w:hAnsi="Arial" w:cs="Arial"/>
          <w:sz w:val="24"/>
          <w:szCs w:val="24"/>
        </w:rPr>
        <w:t>G</w:t>
      </w:r>
      <w:r w:rsidR="00DB460E" w:rsidRPr="00B363EE">
        <w:rPr>
          <w:rFonts w:ascii="Arial" w:hAnsi="Arial" w:cs="Arial"/>
          <w:sz w:val="24"/>
          <w:szCs w:val="24"/>
        </w:rPr>
        <w:t>ive an account of</w:t>
      </w:r>
      <w:r w:rsidR="00DB460E" w:rsidRPr="00AC18ED">
        <w:rPr>
          <w:rFonts w:ascii="Arial" w:hAnsi="Arial" w:cs="Arial"/>
          <w:sz w:val="24"/>
          <w:szCs w:val="24"/>
          <w:u w:val="single"/>
        </w:rPr>
        <w:t xml:space="preserve"> three ways</w:t>
      </w:r>
      <w:r w:rsidR="00DB460E">
        <w:rPr>
          <w:rFonts w:ascii="Arial" w:hAnsi="Arial" w:cs="Arial"/>
          <w:sz w:val="24"/>
          <w:szCs w:val="24"/>
        </w:rPr>
        <w:t xml:space="preserve"> in </w:t>
      </w:r>
      <w:r w:rsidR="00DB460E" w:rsidRPr="00366213">
        <w:rPr>
          <w:rFonts w:ascii="Arial" w:hAnsi="Arial" w:cs="Arial"/>
          <w:sz w:val="24"/>
          <w:szCs w:val="24"/>
        </w:rPr>
        <w:t>which</w:t>
      </w:r>
      <w:r w:rsidR="00B363EE">
        <w:rPr>
          <w:rFonts w:ascii="Arial" w:hAnsi="Arial" w:cs="Arial"/>
          <w:sz w:val="24"/>
          <w:szCs w:val="24"/>
        </w:rPr>
        <w:t xml:space="preserve"> the separation of </w:t>
      </w:r>
      <w:r w:rsidR="00B363EE" w:rsidRPr="00AE1AD1">
        <w:rPr>
          <w:rFonts w:ascii="Arial" w:hAnsi="Arial" w:cs="Arial"/>
          <w:i/>
          <w:sz w:val="24"/>
          <w:szCs w:val="24"/>
        </w:rPr>
        <w:t>p</w:t>
      </w:r>
      <w:r w:rsidR="00B363EE" w:rsidRPr="00DB460E">
        <w:rPr>
          <w:rFonts w:ascii="Arial" w:hAnsi="Arial" w:cs="Arial"/>
          <w:sz w:val="24"/>
          <w:szCs w:val="24"/>
        </w:rPr>
        <w:t xml:space="preserve">=Xylene and </w:t>
      </w:r>
      <w:r w:rsidR="00B363EE" w:rsidRPr="00AE1AD1">
        <w:rPr>
          <w:rFonts w:ascii="Arial" w:hAnsi="Arial" w:cs="Arial"/>
          <w:i/>
          <w:sz w:val="24"/>
          <w:szCs w:val="24"/>
        </w:rPr>
        <w:t>m</w:t>
      </w:r>
      <w:r w:rsidR="00B363EE" w:rsidRPr="00DB460E">
        <w:rPr>
          <w:rFonts w:ascii="Arial" w:hAnsi="Arial" w:cs="Arial"/>
          <w:sz w:val="24"/>
          <w:szCs w:val="24"/>
        </w:rPr>
        <w:t>-</w:t>
      </w:r>
      <w:proofErr w:type="spellStart"/>
      <w:r w:rsidR="00B363EE" w:rsidRPr="00DB460E">
        <w:rPr>
          <w:rFonts w:ascii="Arial" w:hAnsi="Arial" w:cs="Arial"/>
          <w:sz w:val="24"/>
          <w:szCs w:val="24"/>
        </w:rPr>
        <w:t>Xylen</w:t>
      </w:r>
      <w:proofErr w:type="spellEnd"/>
      <w:r w:rsidR="00DB460E" w:rsidRPr="00366213">
        <w:rPr>
          <w:rFonts w:ascii="Arial" w:hAnsi="Arial" w:cs="Arial"/>
          <w:sz w:val="24"/>
          <w:szCs w:val="24"/>
        </w:rPr>
        <w:t xml:space="preserve"> could be improved.</w:t>
      </w:r>
    </w:p>
    <w:p w:rsidR="00DB460E" w:rsidRPr="00366213" w:rsidRDefault="00DB460E" w:rsidP="00DB460E">
      <w:pPr>
        <w:spacing w:line="480" w:lineRule="auto"/>
        <w:rPr>
          <w:rFonts w:ascii="Arial" w:hAnsi="Arial" w:cs="Arial"/>
          <w:sz w:val="24"/>
          <w:szCs w:val="24"/>
          <w:u w:val="single"/>
        </w:rPr>
      </w:pPr>
      <w:proofErr w:type="gramStart"/>
      <w:r w:rsidRPr="00366213">
        <w:rPr>
          <w:rFonts w:ascii="Arial" w:hAnsi="Arial" w:cs="Arial"/>
          <w:sz w:val="24"/>
          <w:szCs w:val="24"/>
          <w:u w:val="single"/>
        </w:rPr>
        <w:t>Figure 1.</w:t>
      </w:r>
      <w:proofErr w:type="gramEnd"/>
    </w:p>
    <w:p w:rsidR="00DB460E" w:rsidRPr="00A35ED4" w:rsidRDefault="00DB460E" w:rsidP="00DB460E">
      <w:pPr>
        <w:spacing w:line="480" w:lineRule="auto"/>
        <w:ind w:left="360"/>
        <w:rPr>
          <w:rFonts w:ascii="Arial" w:hAnsi="Arial" w:cs="Arial"/>
          <w:b/>
          <w:sz w:val="24"/>
          <w:szCs w:val="24"/>
        </w:rPr>
      </w:pPr>
      <w:r>
        <w:rPr>
          <w:noProof/>
          <w:lang w:val="en-IE" w:eastAsia="en-IE"/>
        </w:rPr>
        <w:drawing>
          <wp:inline distT="0" distB="0" distL="0" distR="0">
            <wp:extent cx="5019675" cy="2111375"/>
            <wp:effectExtent l="0" t="0" r="9525" b="3175"/>
            <wp:docPr id="3" name="Picture 3" descr="http://www.chromatography-online.org/Principles/Principles_files/image08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chromatography-online.org/Principles/Principles_files/image084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211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3F83" w:rsidRDefault="00B42C88" w:rsidP="00146A54">
      <w:pPr>
        <w:pStyle w:val="ListParagraph"/>
        <w:spacing w:line="360" w:lineRule="auto"/>
        <w:ind w:right="510"/>
        <w:jc w:val="both"/>
        <w:rPr>
          <w:lang w:val="en-IE"/>
        </w:rPr>
      </w:pPr>
      <w:r w:rsidRPr="00770BB8">
        <w:rPr>
          <w:rFonts w:ascii="Arial" w:hAnsi="Arial" w:cs="Arial"/>
          <w:sz w:val="24"/>
          <w:szCs w:val="24"/>
        </w:rPr>
        <w:tab/>
      </w:r>
      <w:r w:rsidRPr="00770BB8">
        <w:rPr>
          <w:rFonts w:ascii="Arial" w:hAnsi="Arial" w:cs="Arial"/>
          <w:sz w:val="24"/>
          <w:szCs w:val="24"/>
        </w:rPr>
        <w:tab/>
      </w:r>
      <w:r w:rsidRPr="00770BB8">
        <w:rPr>
          <w:sz w:val="24"/>
          <w:szCs w:val="24"/>
        </w:rPr>
        <w:tab/>
      </w:r>
      <w:r w:rsidRPr="00770BB8">
        <w:rPr>
          <w:sz w:val="24"/>
          <w:szCs w:val="24"/>
        </w:rPr>
        <w:tab/>
      </w:r>
      <w:r w:rsidRPr="00770BB8">
        <w:rPr>
          <w:sz w:val="24"/>
          <w:szCs w:val="24"/>
        </w:rPr>
        <w:tab/>
      </w:r>
      <w:r w:rsidRPr="00770BB8">
        <w:rPr>
          <w:sz w:val="24"/>
          <w:szCs w:val="24"/>
        </w:rPr>
        <w:tab/>
      </w:r>
      <w:r w:rsidR="00E6759C" w:rsidRPr="00E6759C">
        <w:rPr>
          <w:b/>
          <w:sz w:val="28"/>
          <w:szCs w:val="28"/>
        </w:rPr>
        <w:t>(</w:t>
      </w:r>
      <w:r w:rsidR="005A22D4">
        <w:rPr>
          <w:b/>
          <w:sz w:val="28"/>
          <w:szCs w:val="28"/>
        </w:rPr>
        <w:t xml:space="preserve">4x10 = </w:t>
      </w:r>
      <w:r w:rsidR="00E6759C" w:rsidRPr="00E6759C">
        <w:rPr>
          <w:b/>
          <w:sz w:val="28"/>
          <w:szCs w:val="28"/>
        </w:rPr>
        <w:t>40 marks)</w:t>
      </w:r>
    </w:p>
    <w:sectPr w:rsidR="00653F83" w:rsidSect="008C028D">
      <w:headerReference w:type="default" r:id="rId11"/>
      <w:footerReference w:type="default" r:id="rId12"/>
      <w:pgSz w:w="11907" w:h="16840" w:code="9"/>
      <w:pgMar w:top="1276" w:right="1800" w:bottom="1440" w:left="1800" w:header="720" w:footer="417" w:gutter="0"/>
      <w:cols w:space="720"/>
      <w:formProt w:val="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C53AB" w:rsidRDefault="00CC53AB">
      <w:r>
        <w:separator/>
      </w:r>
    </w:p>
  </w:endnote>
  <w:endnote w:type="continuationSeparator" w:id="0">
    <w:p w:rsidR="00CC53AB" w:rsidRDefault="00CC53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ヒラギノ角ゴ Pro W3">
    <w:charset w:val="00"/>
    <w:family w:val="roman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7105F" w:rsidRDefault="009A5A3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87105F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87105F">
      <w:rPr>
        <w:rStyle w:val="PageNumber"/>
        <w:noProof/>
      </w:rPr>
      <w:t>1</w:t>
    </w:r>
    <w:r>
      <w:rPr>
        <w:rStyle w:val="PageNumber"/>
      </w:rPr>
      <w:fldChar w:fldCharType="end"/>
    </w:r>
  </w:p>
  <w:p w:rsidR="0087105F" w:rsidRDefault="0087105F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4276269"/>
      <w:docPartObj>
        <w:docPartGallery w:val="Page Numbers (Bottom of Page)"/>
        <w:docPartUnique/>
      </w:docPartObj>
    </w:sdtPr>
    <w:sdtEndPr/>
    <w:sdtContent>
      <w:sdt>
        <w:sdtPr>
          <w:id w:val="565050477"/>
          <w:docPartObj>
            <w:docPartGallery w:val="Page Numbers (Top of Page)"/>
            <w:docPartUnique/>
          </w:docPartObj>
        </w:sdtPr>
        <w:sdtEndPr/>
        <w:sdtContent>
          <w:p w:rsidR="0060228D" w:rsidRDefault="00FB212E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F75C32">
              <w:rPr>
                <w:b/>
                <w:noProof/>
              </w:rPr>
              <w:t>6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F75C32">
              <w:rPr>
                <w:b/>
                <w:noProof/>
              </w:rPr>
              <w:t>6</w:t>
            </w:r>
            <w:r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60228D" w:rsidRDefault="00F75C3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C53AB" w:rsidRDefault="00CC53AB">
      <w:r>
        <w:separator/>
      </w:r>
    </w:p>
  </w:footnote>
  <w:footnote w:type="continuationSeparator" w:id="0">
    <w:p w:rsidR="00CC53AB" w:rsidRDefault="00CC53A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7105F" w:rsidRDefault="009A5A38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87105F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7105F" w:rsidRDefault="0087105F">
    <w:pPr>
      <w:pStyle w:val="Header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028D" w:rsidRPr="00341EF2" w:rsidRDefault="00FB212E" w:rsidP="008C028D">
    <w:pPr>
      <w:pStyle w:val="Header"/>
      <w:rPr>
        <w:rFonts w:ascii="Californian FB" w:hAnsi="Californian FB"/>
        <w:lang w:val="en-IE"/>
      </w:rPr>
    </w:pPr>
    <w:r w:rsidRPr="00341EF2">
      <w:rPr>
        <w:rFonts w:ascii="Californian FB" w:hAnsi="Californian FB"/>
        <w:lang w:val="en-IE"/>
      </w:rPr>
      <w:t>Higher Certificate in Science</w:t>
    </w:r>
    <w:r w:rsidRPr="00341EF2">
      <w:rPr>
        <w:rFonts w:ascii="Californian FB" w:hAnsi="Californian FB"/>
      </w:rPr>
      <w:t xml:space="preserve"> </w:t>
    </w:r>
    <w:r>
      <w:rPr>
        <w:rFonts w:ascii="Californian FB" w:hAnsi="Californian FB"/>
      </w:rPr>
      <w:tab/>
    </w:r>
    <w:r>
      <w:rPr>
        <w:rFonts w:ascii="Californian FB" w:hAnsi="Californian FB"/>
      </w:rPr>
      <w:tab/>
    </w:r>
    <w:r w:rsidRPr="00341EF2">
      <w:rPr>
        <w:rFonts w:ascii="Californian FB" w:hAnsi="Californian FB"/>
      </w:rPr>
      <w:t>Chromatography &amp; Measurement Systems</w:t>
    </w:r>
  </w:p>
  <w:p w:rsidR="008C028D" w:rsidRPr="00341EF2" w:rsidRDefault="00FB212E" w:rsidP="008C028D">
    <w:pPr>
      <w:pStyle w:val="Header"/>
      <w:ind w:right="-694"/>
      <w:rPr>
        <w:rFonts w:ascii="Californian FB" w:hAnsi="Californian FB"/>
        <w:lang w:val="en-IE"/>
      </w:rPr>
    </w:pPr>
    <w:r w:rsidRPr="00341EF2">
      <w:rPr>
        <w:rFonts w:ascii="Californian FB" w:hAnsi="Californian FB"/>
        <w:lang w:val="en-IE"/>
      </w:rPr>
      <w:t>Bachelor of Science (Ordinary)</w:t>
    </w:r>
  </w:p>
  <w:p w:rsidR="008C028D" w:rsidRPr="008C028D" w:rsidRDefault="00FB212E" w:rsidP="008C028D">
    <w:pPr>
      <w:pStyle w:val="Header"/>
      <w:ind w:right="-694"/>
      <w:rPr>
        <w:rFonts w:ascii="Californian FB" w:hAnsi="Californian FB"/>
      </w:rPr>
    </w:pPr>
    <w:r w:rsidRPr="00341EF2">
      <w:rPr>
        <w:rFonts w:ascii="Californian FB" w:hAnsi="Californian FB"/>
        <w:lang w:val="en-IE"/>
      </w:rPr>
      <w:t>Bachelor of Science (Hons),</w:t>
    </w:r>
    <w:r w:rsidRPr="00341EF2">
      <w:rPr>
        <w:rFonts w:ascii="Californian FB" w:hAnsi="Californian FB"/>
      </w:rPr>
      <w:t xml:space="preserve"> </w:t>
    </w:r>
    <w:r>
      <w:rPr>
        <w:rFonts w:ascii="Californian FB" w:hAnsi="Californian FB"/>
      </w:rPr>
      <w:tab/>
    </w:r>
    <w:r>
      <w:rPr>
        <w:rFonts w:ascii="Californian FB" w:hAnsi="Californian FB"/>
      </w:rPr>
      <w:tab/>
    </w:r>
    <w:r w:rsidRPr="00341EF2">
      <w:rPr>
        <w:rFonts w:ascii="Californian FB" w:hAnsi="Californian FB"/>
      </w:rPr>
      <w:t>Semester 3 Exams</w:t>
    </w:r>
    <w:r>
      <w:rPr>
        <w:rFonts w:ascii="Californian FB" w:hAnsi="Californian FB"/>
        <w:sz w:val="18"/>
      </w:rPr>
      <w:tab/>
    </w:r>
    <w:r>
      <w:rPr>
        <w:rFonts w:ascii="Californian FB" w:hAnsi="Californian FB"/>
      </w:rPr>
      <w:t>January 2015</w:t>
    </w:r>
  </w:p>
  <w:p w:rsidR="0087105F" w:rsidRPr="00547CEC" w:rsidRDefault="0087105F" w:rsidP="00547CE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894EE873"/>
    <w:lvl w:ilvl="0">
      <w:numFmt w:val="bullet"/>
      <w:lvlText w:val="•"/>
      <w:lvlJc w:val="left"/>
      <w:pPr>
        <w:tabs>
          <w:tab w:val="num" w:pos="560"/>
        </w:tabs>
        <w:ind w:left="560" w:firstLine="0"/>
      </w:pPr>
      <w:rPr>
        <w:rFonts w:hint="default"/>
        <w:position w:val="0"/>
      </w:rPr>
    </w:lvl>
    <w:lvl w:ilvl="1">
      <w:start w:val="1"/>
      <w:numFmt w:val="lowerLetter"/>
      <w:lvlText w:val="%2."/>
      <w:lvlJc w:val="left"/>
      <w:pPr>
        <w:tabs>
          <w:tab w:val="num" w:pos="560"/>
        </w:tabs>
        <w:ind w:left="560" w:firstLine="360"/>
      </w:pPr>
      <w:rPr>
        <w:rFonts w:hint="default"/>
        <w:position w:val="0"/>
      </w:rPr>
    </w:lvl>
    <w:lvl w:ilvl="2">
      <w:start w:val="1"/>
      <w:numFmt w:val="lowerRoman"/>
      <w:lvlText w:val="%3."/>
      <w:lvlJc w:val="left"/>
      <w:pPr>
        <w:tabs>
          <w:tab w:val="num" w:pos="560"/>
        </w:tabs>
        <w:ind w:left="560" w:firstLine="720"/>
      </w:pPr>
      <w:rPr>
        <w:rFonts w:hint="default"/>
        <w:position w:val="0"/>
      </w:rPr>
    </w:lvl>
    <w:lvl w:ilvl="3">
      <w:start w:val="1"/>
      <w:numFmt w:val="decimal"/>
      <w:isLgl/>
      <w:lvlText w:val="%4."/>
      <w:lvlJc w:val="left"/>
      <w:pPr>
        <w:tabs>
          <w:tab w:val="num" w:pos="560"/>
        </w:tabs>
        <w:ind w:left="560" w:firstLine="1080"/>
      </w:pPr>
      <w:rPr>
        <w:rFonts w:hint="default"/>
        <w:position w:val="0"/>
      </w:rPr>
    </w:lvl>
    <w:lvl w:ilvl="4">
      <w:start w:val="1"/>
      <w:numFmt w:val="lowerLetter"/>
      <w:lvlText w:val="%5."/>
      <w:lvlJc w:val="left"/>
      <w:pPr>
        <w:tabs>
          <w:tab w:val="num" w:pos="560"/>
        </w:tabs>
        <w:ind w:left="560" w:firstLine="1440"/>
      </w:pPr>
      <w:rPr>
        <w:rFonts w:hint="default"/>
        <w:position w:val="0"/>
      </w:rPr>
    </w:lvl>
    <w:lvl w:ilvl="5">
      <w:start w:val="1"/>
      <w:numFmt w:val="lowerRoman"/>
      <w:lvlText w:val="%6."/>
      <w:lvlJc w:val="left"/>
      <w:pPr>
        <w:tabs>
          <w:tab w:val="num" w:pos="560"/>
        </w:tabs>
        <w:ind w:left="560" w:firstLine="1800"/>
      </w:pPr>
      <w:rPr>
        <w:rFonts w:hint="default"/>
        <w:position w:val="0"/>
      </w:rPr>
    </w:lvl>
    <w:lvl w:ilvl="6">
      <w:start w:val="1"/>
      <w:numFmt w:val="decimal"/>
      <w:isLgl/>
      <w:lvlText w:val="%7."/>
      <w:lvlJc w:val="left"/>
      <w:pPr>
        <w:tabs>
          <w:tab w:val="num" w:pos="560"/>
        </w:tabs>
        <w:ind w:left="560" w:firstLine="2160"/>
      </w:pPr>
      <w:rPr>
        <w:rFonts w:hint="default"/>
        <w:position w:val="0"/>
      </w:rPr>
    </w:lvl>
    <w:lvl w:ilvl="7">
      <w:start w:val="1"/>
      <w:numFmt w:val="lowerLetter"/>
      <w:lvlText w:val="%8."/>
      <w:lvlJc w:val="left"/>
      <w:pPr>
        <w:tabs>
          <w:tab w:val="num" w:pos="560"/>
        </w:tabs>
        <w:ind w:left="560" w:firstLine="2520"/>
      </w:pPr>
      <w:rPr>
        <w:rFonts w:hint="default"/>
        <w:position w:val="0"/>
      </w:rPr>
    </w:lvl>
    <w:lvl w:ilvl="8">
      <w:start w:val="1"/>
      <w:numFmt w:val="lowerRoman"/>
      <w:lvlText w:val="%9."/>
      <w:lvlJc w:val="left"/>
      <w:pPr>
        <w:tabs>
          <w:tab w:val="num" w:pos="560"/>
        </w:tabs>
        <w:ind w:left="560" w:firstLine="2880"/>
      </w:pPr>
      <w:rPr>
        <w:rFonts w:hint="default"/>
        <w:position w:val="0"/>
      </w:rPr>
    </w:lvl>
  </w:abstractNum>
  <w:abstractNum w:abstractNumId="1">
    <w:nsid w:val="00000002"/>
    <w:multiLevelType w:val="multilevel"/>
    <w:tmpl w:val="894EE874"/>
    <w:lvl w:ilvl="0">
      <w:start w:val="1"/>
      <w:numFmt w:val="bullet"/>
      <w:lvlText w:val="•"/>
      <w:lvlJc w:val="left"/>
      <w:pPr>
        <w:tabs>
          <w:tab w:val="num" w:pos="560"/>
        </w:tabs>
        <w:ind w:left="560" w:firstLine="0"/>
      </w:pPr>
      <w:rPr>
        <w:rFonts w:hint="default"/>
        <w:position w:val="0"/>
      </w:rPr>
    </w:lvl>
    <w:lvl w:ilvl="1">
      <w:start w:val="1"/>
      <w:numFmt w:val="lowerLetter"/>
      <w:lvlText w:val="%2."/>
      <w:lvlJc w:val="left"/>
      <w:pPr>
        <w:tabs>
          <w:tab w:val="num" w:pos="560"/>
        </w:tabs>
        <w:ind w:left="560" w:firstLine="360"/>
      </w:pPr>
      <w:rPr>
        <w:rFonts w:hint="default"/>
        <w:position w:val="0"/>
      </w:rPr>
    </w:lvl>
    <w:lvl w:ilvl="2">
      <w:start w:val="1"/>
      <w:numFmt w:val="lowerRoman"/>
      <w:lvlText w:val="%3."/>
      <w:lvlJc w:val="left"/>
      <w:pPr>
        <w:tabs>
          <w:tab w:val="num" w:pos="560"/>
        </w:tabs>
        <w:ind w:left="560" w:firstLine="720"/>
      </w:pPr>
      <w:rPr>
        <w:rFonts w:hint="default"/>
        <w:position w:val="0"/>
      </w:rPr>
    </w:lvl>
    <w:lvl w:ilvl="3">
      <w:start w:val="1"/>
      <w:numFmt w:val="decimal"/>
      <w:isLgl/>
      <w:lvlText w:val="%4."/>
      <w:lvlJc w:val="left"/>
      <w:pPr>
        <w:tabs>
          <w:tab w:val="num" w:pos="560"/>
        </w:tabs>
        <w:ind w:left="560" w:firstLine="1080"/>
      </w:pPr>
      <w:rPr>
        <w:rFonts w:hint="default"/>
        <w:position w:val="0"/>
      </w:rPr>
    </w:lvl>
    <w:lvl w:ilvl="4">
      <w:start w:val="1"/>
      <w:numFmt w:val="lowerLetter"/>
      <w:lvlText w:val="%5."/>
      <w:lvlJc w:val="left"/>
      <w:pPr>
        <w:tabs>
          <w:tab w:val="num" w:pos="560"/>
        </w:tabs>
        <w:ind w:left="560" w:firstLine="1440"/>
      </w:pPr>
      <w:rPr>
        <w:rFonts w:hint="default"/>
        <w:position w:val="0"/>
      </w:rPr>
    </w:lvl>
    <w:lvl w:ilvl="5">
      <w:start w:val="1"/>
      <w:numFmt w:val="lowerRoman"/>
      <w:lvlText w:val="%6."/>
      <w:lvlJc w:val="left"/>
      <w:pPr>
        <w:tabs>
          <w:tab w:val="num" w:pos="560"/>
        </w:tabs>
        <w:ind w:left="560" w:firstLine="1800"/>
      </w:pPr>
      <w:rPr>
        <w:rFonts w:hint="default"/>
        <w:position w:val="0"/>
      </w:rPr>
    </w:lvl>
    <w:lvl w:ilvl="6">
      <w:start w:val="1"/>
      <w:numFmt w:val="decimal"/>
      <w:isLgl/>
      <w:lvlText w:val="%7."/>
      <w:lvlJc w:val="left"/>
      <w:pPr>
        <w:tabs>
          <w:tab w:val="num" w:pos="560"/>
        </w:tabs>
        <w:ind w:left="560" w:firstLine="2160"/>
      </w:pPr>
      <w:rPr>
        <w:rFonts w:hint="default"/>
        <w:position w:val="0"/>
      </w:rPr>
    </w:lvl>
    <w:lvl w:ilvl="7">
      <w:start w:val="1"/>
      <w:numFmt w:val="lowerLetter"/>
      <w:lvlText w:val="%8."/>
      <w:lvlJc w:val="left"/>
      <w:pPr>
        <w:tabs>
          <w:tab w:val="num" w:pos="560"/>
        </w:tabs>
        <w:ind w:left="560" w:firstLine="2520"/>
      </w:pPr>
      <w:rPr>
        <w:rFonts w:hint="default"/>
        <w:position w:val="0"/>
      </w:rPr>
    </w:lvl>
    <w:lvl w:ilvl="8">
      <w:start w:val="1"/>
      <w:numFmt w:val="lowerRoman"/>
      <w:lvlText w:val="%9."/>
      <w:lvlJc w:val="left"/>
      <w:pPr>
        <w:tabs>
          <w:tab w:val="num" w:pos="560"/>
        </w:tabs>
        <w:ind w:left="560" w:firstLine="2880"/>
      </w:pPr>
      <w:rPr>
        <w:rFonts w:hint="default"/>
        <w:position w:val="0"/>
      </w:rPr>
    </w:lvl>
  </w:abstractNum>
  <w:abstractNum w:abstractNumId="2">
    <w:nsid w:val="00000003"/>
    <w:multiLevelType w:val="multilevel"/>
    <w:tmpl w:val="894EE875"/>
    <w:lvl w:ilvl="0">
      <w:start w:val="1"/>
      <w:numFmt w:val="bullet"/>
      <w:lvlText w:val="•"/>
      <w:lvlJc w:val="left"/>
      <w:pPr>
        <w:tabs>
          <w:tab w:val="num" w:pos="560"/>
        </w:tabs>
        <w:ind w:left="560" w:firstLine="0"/>
      </w:pPr>
      <w:rPr>
        <w:rFonts w:hint="default"/>
        <w:position w:val="0"/>
      </w:rPr>
    </w:lvl>
    <w:lvl w:ilvl="1">
      <w:start w:val="1"/>
      <w:numFmt w:val="lowerLetter"/>
      <w:lvlText w:val="%2."/>
      <w:lvlJc w:val="left"/>
      <w:pPr>
        <w:tabs>
          <w:tab w:val="num" w:pos="560"/>
        </w:tabs>
        <w:ind w:left="560" w:firstLine="360"/>
      </w:pPr>
      <w:rPr>
        <w:rFonts w:hint="default"/>
        <w:position w:val="0"/>
      </w:rPr>
    </w:lvl>
    <w:lvl w:ilvl="2">
      <w:start w:val="1"/>
      <w:numFmt w:val="lowerRoman"/>
      <w:lvlText w:val="%3."/>
      <w:lvlJc w:val="left"/>
      <w:pPr>
        <w:tabs>
          <w:tab w:val="num" w:pos="560"/>
        </w:tabs>
        <w:ind w:left="560" w:firstLine="720"/>
      </w:pPr>
      <w:rPr>
        <w:rFonts w:hint="default"/>
        <w:position w:val="0"/>
      </w:rPr>
    </w:lvl>
    <w:lvl w:ilvl="3">
      <w:start w:val="1"/>
      <w:numFmt w:val="decimal"/>
      <w:isLgl/>
      <w:lvlText w:val="%4."/>
      <w:lvlJc w:val="left"/>
      <w:pPr>
        <w:tabs>
          <w:tab w:val="num" w:pos="560"/>
        </w:tabs>
        <w:ind w:left="560" w:firstLine="1080"/>
      </w:pPr>
      <w:rPr>
        <w:rFonts w:hint="default"/>
        <w:position w:val="0"/>
      </w:rPr>
    </w:lvl>
    <w:lvl w:ilvl="4">
      <w:start w:val="1"/>
      <w:numFmt w:val="lowerLetter"/>
      <w:lvlText w:val="%5."/>
      <w:lvlJc w:val="left"/>
      <w:pPr>
        <w:tabs>
          <w:tab w:val="num" w:pos="560"/>
        </w:tabs>
        <w:ind w:left="560" w:firstLine="1440"/>
      </w:pPr>
      <w:rPr>
        <w:rFonts w:hint="default"/>
        <w:position w:val="0"/>
      </w:rPr>
    </w:lvl>
    <w:lvl w:ilvl="5">
      <w:start w:val="1"/>
      <w:numFmt w:val="lowerRoman"/>
      <w:lvlText w:val="%6."/>
      <w:lvlJc w:val="left"/>
      <w:pPr>
        <w:tabs>
          <w:tab w:val="num" w:pos="560"/>
        </w:tabs>
        <w:ind w:left="560" w:firstLine="1800"/>
      </w:pPr>
      <w:rPr>
        <w:rFonts w:hint="default"/>
        <w:position w:val="0"/>
      </w:rPr>
    </w:lvl>
    <w:lvl w:ilvl="6">
      <w:start w:val="1"/>
      <w:numFmt w:val="decimal"/>
      <w:isLgl/>
      <w:lvlText w:val="%7."/>
      <w:lvlJc w:val="left"/>
      <w:pPr>
        <w:tabs>
          <w:tab w:val="num" w:pos="560"/>
        </w:tabs>
        <w:ind w:left="560" w:firstLine="2160"/>
      </w:pPr>
      <w:rPr>
        <w:rFonts w:hint="default"/>
        <w:position w:val="0"/>
      </w:rPr>
    </w:lvl>
    <w:lvl w:ilvl="7">
      <w:start w:val="1"/>
      <w:numFmt w:val="lowerLetter"/>
      <w:lvlText w:val="%8."/>
      <w:lvlJc w:val="left"/>
      <w:pPr>
        <w:tabs>
          <w:tab w:val="num" w:pos="560"/>
        </w:tabs>
        <w:ind w:left="560" w:firstLine="2520"/>
      </w:pPr>
      <w:rPr>
        <w:rFonts w:hint="default"/>
        <w:position w:val="0"/>
      </w:rPr>
    </w:lvl>
    <w:lvl w:ilvl="8">
      <w:start w:val="1"/>
      <w:numFmt w:val="lowerRoman"/>
      <w:lvlText w:val="%9."/>
      <w:lvlJc w:val="left"/>
      <w:pPr>
        <w:tabs>
          <w:tab w:val="num" w:pos="560"/>
        </w:tabs>
        <w:ind w:left="560" w:firstLine="2880"/>
      </w:pPr>
      <w:rPr>
        <w:rFonts w:hint="default"/>
        <w:position w:val="0"/>
      </w:rPr>
    </w:lvl>
  </w:abstractNum>
  <w:abstractNum w:abstractNumId="3">
    <w:nsid w:val="00000004"/>
    <w:multiLevelType w:val="multilevel"/>
    <w:tmpl w:val="894EE876"/>
    <w:lvl w:ilvl="0">
      <w:numFmt w:val="bullet"/>
      <w:lvlText w:val="•"/>
      <w:lvlJc w:val="left"/>
      <w:pPr>
        <w:tabs>
          <w:tab w:val="num" w:pos="561"/>
        </w:tabs>
        <w:ind w:left="561" w:firstLine="0"/>
      </w:pPr>
      <w:rPr>
        <w:rFonts w:hint="default"/>
        <w:position w:val="0"/>
      </w:rPr>
    </w:lvl>
    <w:lvl w:ilvl="1">
      <w:start w:val="1"/>
      <w:numFmt w:val="bullet"/>
      <w:lvlText w:val=""/>
      <w:lvlJc w:val="left"/>
      <w:pPr>
        <w:tabs>
          <w:tab w:val="num" w:pos="720"/>
        </w:tabs>
        <w:ind w:left="720" w:firstLine="0"/>
      </w:pPr>
      <w:rPr>
        <w:rFonts w:hint="default"/>
        <w:position w:val="0"/>
      </w:rPr>
    </w:lvl>
    <w:lvl w:ilvl="2">
      <w:start w:val="1"/>
      <w:numFmt w:val="bullet"/>
      <w:lvlText w:val=""/>
      <w:lvlJc w:val="left"/>
      <w:pPr>
        <w:tabs>
          <w:tab w:val="num" w:pos="1440"/>
        </w:tabs>
        <w:ind w:left="1440" w:firstLine="0"/>
      </w:pPr>
      <w:rPr>
        <w:rFonts w:hint="default"/>
        <w:position w:val="0"/>
      </w:rPr>
    </w:lvl>
    <w:lvl w:ilvl="3">
      <w:start w:val="1"/>
      <w:numFmt w:val="bullet"/>
      <w:lvlText w:val=""/>
      <w:lvlJc w:val="left"/>
      <w:pPr>
        <w:tabs>
          <w:tab w:val="num" w:pos="2160"/>
        </w:tabs>
        <w:ind w:left="2160" w:firstLine="0"/>
      </w:pPr>
      <w:rPr>
        <w:rFonts w:hint="default"/>
        <w:position w:val="0"/>
      </w:rPr>
    </w:lvl>
    <w:lvl w:ilvl="4">
      <w:start w:val="1"/>
      <w:numFmt w:val="bullet"/>
      <w:lvlText w:val=""/>
      <w:lvlJc w:val="left"/>
      <w:pPr>
        <w:tabs>
          <w:tab w:val="num" w:pos="2880"/>
        </w:tabs>
        <w:ind w:left="2880" w:firstLine="0"/>
      </w:pPr>
      <w:rPr>
        <w:rFonts w:hint="default"/>
        <w:position w:val="0"/>
      </w:rPr>
    </w:lvl>
    <w:lvl w:ilvl="5">
      <w:start w:val="1"/>
      <w:numFmt w:val="bullet"/>
      <w:lvlText w:val=""/>
      <w:lvlJc w:val="left"/>
      <w:pPr>
        <w:tabs>
          <w:tab w:val="num" w:pos="3600"/>
        </w:tabs>
        <w:ind w:left="3600" w:firstLine="0"/>
      </w:pPr>
      <w:rPr>
        <w:rFonts w:hint="default"/>
        <w:position w:val="0"/>
      </w:rPr>
    </w:lvl>
    <w:lvl w:ilvl="6">
      <w:start w:val="1"/>
      <w:numFmt w:val="bullet"/>
      <w:lvlText w:val=""/>
      <w:lvlJc w:val="left"/>
      <w:pPr>
        <w:tabs>
          <w:tab w:val="num" w:pos="4320"/>
        </w:tabs>
        <w:ind w:left="4320" w:firstLine="0"/>
      </w:pPr>
      <w:rPr>
        <w:rFonts w:hint="default"/>
        <w:position w:val="0"/>
      </w:rPr>
    </w:lvl>
    <w:lvl w:ilvl="7">
      <w:start w:val="1"/>
      <w:numFmt w:val="bullet"/>
      <w:lvlText w:val=""/>
      <w:lvlJc w:val="left"/>
      <w:pPr>
        <w:tabs>
          <w:tab w:val="num" w:pos="5040"/>
        </w:tabs>
        <w:ind w:left="5040" w:firstLine="0"/>
      </w:pPr>
      <w:rPr>
        <w:rFonts w:hint="default"/>
        <w:position w:val="0"/>
      </w:rPr>
    </w:lvl>
    <w:lvl w:ilvl="8">
      <w:start w:val="1"/>
      <w:numFmt w:val="bullet"/>
      <w:lvlText w:val=""/>
      <w:lvlJc w:val="left"/>
      <w:pPr>
        <w:tabs>
          <w:tab w:val="num" w:pos="5760"/>
        </w:tabs>
        <w:ind w:left="5760" w:firstLine="0"/>
      </w:pPr>
      <w:rPr>
        <w:rFonts w:hint="default"/>
        <w:position w:val="0"/>
      </w:rPr>
    </w:lvl>
  </w:abstractNum>
  <w:abstractNum w:abstractNumId="4">
    <w:nsid w:val="00000005"/>
    <w:multiLevelType w:val="multilevel"/>
    <w:tmpl w:val="894EE877"/>
    <w:lvl w:ilvl="0">
      <w:start w:val="1"/>
      <w:numFmt w:val="bullet"/>
      <w:lvlText w:val="•"/>
      <w:lvlJc w:val="left"/>
      <w:pPr>
        <w:tabs>
          <w:tab w:val="num" w:pos="560"/>
        </w:tabs>
        <w:ind w:left="560" w:firstLine="0"/>
      </w:pPr>
      <w:rPr>
        <w:rFonts w:hint="default"/>
        <w:position w:val="0"/>
      </w:rPr>
    </w:lvl>
    <w:lvl w:ilvl="1">
      <w:start w:val="1"/>
      <w:numFmt w:val="lowerLetter"/>
      <w:lvlText w:val="%2."/>
      <w:lvlJc w:val="left"/>
      <w:pPr>
        <w:tabs>
          <w:tab w:val="num" w:pos="560"/>
        </w:tabs>
        <w:ind w:left="560" w:firstLine="360"/>
      </w:pPr>
      <w:rPr>
        <w:rFonts w:hint="default"/>
        <w:position w:val="0"/>
      </w:rPr>
    </w:lvl>
    <w:lvl w:ilvl="2">
      <w:start w:val="1"/>
      <w:numFmt w:val="lowerRoman"/>
      <w:lvlText w:val="%3."/>
      <w:lvlJc w:val="left"/>
      <w:pPr>
        <w:tabs>
          <w:tab w:val="num" w:pos="560"/>
        </w:tabs>
        <w:ind w:left="560" w:firstLine="720"/>
      </w:pPr>
      <w:rPr>
        <w:rFonts w:hint="default"/>
        <w:position w:val="0"/>
      </w:rPr>
    </w:lvl>
    <w:lvl w:ilvl="3">
      <w:start w:val="1"/>
      <w:numFmt w:val="decimal"/>
      <w:isLgl/>
      <w:lvlText w:val="%4."/>
      <w:lvlJc w:val="left"/>
      <w:pPr>
        <w:tabs>
          <w:tab w:val="num" w:pos="560"/>
        </w:tabs>
        <w:ind w:left="560" w:firstLine="1080"/>
      </w:pPr>
      <w:rPr>
        <w:rFonts w:hint="default"/>
        <w:position w:val="0"/>
      </w:rPr>
    </w:lvl>
    <w:lvl w:ilvl="4">
      <w:start w:val="1"/>
      <w:numFmt w:val="lowerLetter"/>
      <w:lvlText w:val="%5."/>
      <w:lvlJc w:val="left"/>
      <w:pPr>
        <w:tabs>
          <w:tab w:val="num" w:pos="560"/>
        </w:tabs>
        <w:ind w:left="560" w:firstLine="1440"/>
      </w:pPr>
      <w:rPr>
        <w:rFonts w:hint="default"/>
        <w:position w:val="0"/>
      </w:rPr>
    </w:lvl>
    <w:lvl w:ilvl="5">
      <w:start w:val="1"/>
      <w:numFmt w:val="lowerRoman"/>
      <w:lvlText w:val="%6."/>
      <w:lvlJc w:val="left"/>
      <w:pPr>
        <w:tabs>
          <w:tab w:val="num" w:pos="560"/>
        </w:tabs>
        <w:ind w:left="560" w:firstLine="1800"/>
      </w:pPr>
      <w:rPr>
        <w:rFonts w:hint="default"/>
        <w:position w:val="0"/>
      </w:rPr>
    </w:lvl>
    <w:lvl w:ilvl="6">
      <w:start w:val="1"/>
      <w:numFmt w:val="decimal"/>
      <w:isLgl/>
      <w:lvlText w:val="%7."/>
      <w:lvlJc w:val="left"/>
      <w:pPr>
        <w:tabs>
          <w:tab w:val="num" w:pos="560"/>
        </w:tabs>
        <w:ind w:left="560" w:firstLine="2160"/>
      </w:pPr>
      <w:rPr>
        <w:rFonts w:hint="default"/>
        <w:position w:val="0"/>
      </w:rPr>
    </w:lvl>
    <w:lvl w:ilvl="7">
      <w:start w:val="1"/>
      <w:numFmt w:val="lowerLetter"/>
      <w:lvlText w:val="%8."/>
      <w:lvlJc w:val="left"/>
      <w:pPr>
        <w:tabs>
          <w:tab w:val="num" w:pos="560"/>
        </w:tabs>
        <w:ind w:left="560" w:firstLine="2520"/>
      </w:pPr>
      <w:rPr>
        <w:rFonts w:hint="default"/>
        <w:position w:val="0"/>
      </w:rPr>
    </w:lvl>
    <w:lvl w:ilvl="8">
      <w:start w:val="1"/>
      <w:numFmt w:val="lowerRoman"/>
      <w:lvlText w:val="%9."/>
      <w:lvlJc w:val="left"/>
      <w:pPr>
        <w:tabs>
          <w:tab w:val="num" w:pos="560"/>
        </w:tabs>
        <w:ind w:left="560" w:firstLine="2880"/>
      </w:pPr>
      <w:rPr>
        <w:rFonts w:hint="default"/>
        <w:position w:val="0"/>
      </w:rPr>
    </w:lvl>
  </w:abstractNum>
  <w:abstractNum w:abstractNumId="5">
    <w:nsid w:val="027570CA"/>
    <w:multiLevelType w:val="hybridMultilevel"/>
    <w:tmpl w:val="A4DE7570"/>
    <w:lvl w:ilvl="0" w:tplc="EEF0EB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5BF1F33"/>
    <w:multiLevelType w:val="hybridMultilevel"/>
    <w:tmpl w:val="4A14776A"/>
    <w:lvl w:ilvl="0" w:tplc="1809000F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21F14D9B"/>
    <w:multiLevelType w:val="hybridMultilevel"/>
    <w:tmpl w:val="123CF8E4"/>
    <w:lvl w:ilvl="0" w:tplc="B616E094">
      <w:start w:val="1"/>
      <w:numFmt w:val="lowerLetter"/>
      <w:lvlText w:val="%1)"/>
      <w:lvlJc w:val="left"/>
      <w:pPr>
        <w:tabs>
          <w:tab w:val="num" w:pos="1080"/>
        </w:tabs>
        <w:ind w:left="1080" w:hanging="720"/>
      </w:pPr>
    </w:lvl>
    <w:lvl w:ilvl="1" w:tplc="08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41837061"/>
    <w:multiLevelType w:val="hybridMultilevel"/>
    <w:tmpl w:val="EFCC2C98"/>
    <w:lvl w:ilvl="0" w:tplc="47B8E64E">
      <w:start w:val="20"/>
      <w:numFmt w:val="decimal"/>
      <w:lvlText w:val="(%1"/>
      <w:lvlJc w:val="left"/>
      <w:pPr>
        <w:ind w:left="684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7560" w:hanging="360"/>
      </w:pPr>
    </w:lvl>
    <w:lvl w:ilvl="2" w:tplc="1809001B" w:tentative="1">
      <w:start w:val="1"/>
      <w:numFmt w:val="lowerRoman"/>
      <w:lvlText w:val="%3."/>
      <w:lvlJc w:val="right"/>
      <w:pPr>
        <w:ind w:left="8280" w:hanging="180"/>
      </w:pPr>
    </w:lvl>
    <w:lvl w:ilvl="3" w:tplc="1809000F" w:tentative="1">
      <w:start w:val="1"/>
      <w:numFmt w:val="decimal"/>
      <w:lvlText w:val="%4."/>
      <w:lvlJc w:val="left"/>
      <w:pPr>
        <w:ind w:left="9000" w:hanging="360"/>
      </w:pPr>
    </w:lvl>
    <w:lvl w:ilvl="4" w:tplc="18090019" w:tentative="1">
      <w:start w:val="1"/>
      <w:numFmt w:val="lowerLetter"/>
      <w:lvlText w:val="%5."/>
      <w:lvlJc w:val="left"/>
      <w:pPr>
        <w:ind w:left="9720" w:hanging="360"/>
      </w:pPr>
    </w:lvl>
    <w:lvl w:ilvl="5" w:tplc="1809001B" w:tentative="1">
      <w:start w:val="1"/>
      <w:numFmt w:val="lowerRoman"/>
      <w:lvlText w:val="%6."/>
      <w:lvlJc w:val="right"/>
      <w:pPr>
        <w:ind w:left="10440" w:hanging="180"/>
      </w:pPr>
    </w:lvl>
    <w:lvl w:ilvl="6" w:tplc="1809000F" w:tentative="1">
      <w:start w:val="1"/>
      <w:numFmt w:val="decimal"/>
      <w:lvlText w:val="%7."/>
      <w:lvlJc w:val="left"/>
      <w:pPr>
        <w:ind w:left="11160" w:hanging="360"/>
      </w:pPr>
    </w:lvl>
    <w:lvl w:ilvl="7" w:tplc="18090019" w:tentative="1">
      <w:start w:val="1"/>
      <w:numFmt w:val="lowerLetter"/>
      <w:lvlText w:val="%8."/>
      <w:lvlJc w:val="left"/>
      <w:pPr>
        <w:ind w:left="11880" w:hanging="360"/>
      </w:pPr>
    </w:lvl>
    <w:lvl w:ilvl="8" w:tplc="1809001B" w:tentative="1">
      <w:start w:val="1"/>
      <w:numFmt w:val="lowerRoman"/>
      <w:lvlText w:val="%9."/>
      <w:lvlJc w:val="right"/>
      <w:pPr>
        <w:ind w:left="12600" w:hanging="180"/>
      </w:pPr>
    </w:lvl>
  </w:abstractNum>
  <w:abstractNum w:abstractNumId="9">
    <w:nsid w:val="499D4DAB"/>
    <w:multiLevelType w:val="hybridMultilevel"/>
    <w:tmpl w:val="7654EA64"/>
    <w:lvl w:ilvl="0" w:tplc="8F66A36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4"/>
        <w:szCs w:val="24"/>
      </w:r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>
      <w:start w:val="1"/>
      <w:numFmt w:val="lowerRoman"/>
      <w:lvlText w:val="%3."/>
      <w:lvlJc w:val="right"/>
      <w:pPr>
        <w:ind w:left="2160" w:hanging="180"/>
      </w:pPr>
    </w:lvl>
    <w:lvl w:ilvl="3" w:tplc="1809000F">
      <w:start w:val="1"/>
      <w:numFmt w:val="decimal"/>
      <w:lvlText w:val="%4."/>
      <w:lvlJc w:val="left"/>
      <w:pPr>
        <w:ind w:left="2880" w:hanging="360"/>
      </w:pPr>
    </w:lvl>
    <w:lvl w:ilvl="4" w:tplc="18090019">
      <w:start w:val="1"/>
      <w:numFmt w:val="lowerLetter"/>
      <w:lvlText w:val="%5."/>
      <w:lvlJc w:val="left"/>
      <w:pPr>
        <w:ind w:left="3600" w:hanging="360"/>
      </w:pPr>
    </w:lvl>
    <w:lvl w:ilvl="5" w:tplc="1809001B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6"/>
  </w:num>
  <w:num w:numId="7">
    <w:abstractNumId w:val="9"/>
  </w:num>
  <w:num w:numId="8">
    <w:abstractNumId w:val="5"/>
  </w:num>
  <w:num w:numId="9">
    <w:abstractNumId w:val="8"/>
  </w:num>
  <w:num w:numId="1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1" w:cryptProviderType="rsaFull" w:cryptAlgorithmClass="hash" w:cryptAlgorithmType="typeAny" w:cryptAlgorithmSid="4" w:cryptSpinCount="100000" w:hash="oVVxU5a6UA2LVAUPcuStgFZy6lw=" w:salt="N+2dOGMn2ByCXNV8lQ0+bQ=="/>
  <w:styleLockTheme/>
  <w:styleLockQFSet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53AB"/>
    <w:rsid w:val="0000783B"/>
    <w:rsid w:val="00016D8B"/>
    <w:rsid w:val="00020246"/>
    <w:rsid w:val="000401AA"/>
    <w:rsid w:val="0004227A"/>
    <w:rsid w:val="00055FB8"/>
    <w:rsid w:val="00056886"/>
    <w:rsid w:val="00065F06"/>
    <w:rsid w:val="000715AB"/>
    <w:rsid w:val="00084273"/>
    <w:rsid w:val="000A5EAF"/>
    <w:rsid w:val="000B2BB6"/>
    <w:rsid w:val="000B4F8E"/>
    <w:rsid w:val="000B7F65"/>
    <w:rsid w:val="000C2935"/>
    <w:rsid w:val="000D7292"/>
    <w:rsid w:val="000E1B63"/>
    <w:rsid w:val="000E7E34"/>
    <w:rsid w:val="000F066F"/>
    <w:rsid w:val="00113F7D"/>
    <w:rsid w:val="00133D9C"/>
    <w:rsid w:val="001405BE"/>
    <w:rsid w:val="00146881"/>
    <w:rsid w:val="00146A54"/>
    <w:rsid w:val="001521A1"/>
    <w:rsid w:val="00182437"/>
    <w:rsid w:val="00184679"/>
    <w:rsid w:val="00194C82"/>
    <w:rsid w:val="001A208B"/>
    <w:rsid w:val="001A6E2F"/>
    <w:rsid w:val="001B6B94"/>
    <w:rsid w:val="001C3F3A"/>
    <w:rsid w:val="001D3330"/>
    <w:rsid w:val="001F1743"/>
    <w:rsid w:val="001F3B0B"/>
    <w:rsid w:val="002026A0"/>
    <w:rsid w:val="002104BA"/>
    <w:rsid w:val="00210E8F"/>
    <w:rsid w:val="00214D3A"/>
    <w:rsid w:val="0022164E"/>
    <w:rsid w:val="0022779C"/>
    <w:rsid w:val="002342A6"/>
    <w:rsid w:val="0024365B"/>
    <w:rsid w:val="00245EF5"/>
    <w:rsid w:val="002471C9"/>
    <w:rsid w:val="00271918"/>
    <w:rsid w:val="00277B78"/>
    <w:rsid w:val="0028677B"/>
    <w:rsid w:val="002C2300"/>
    <w:rsid w:val="002E05B3"/>
    <w:rsid w:val="002E7406"/>
    <w:rsid w:val="002F3BE3"/>
    <w:rsid w:val="00304B64"/>
    <w:rsid w:val="00307E83"/>
    <w:rsid w:val="00313EB1"/>
    <w:rsid w:val="00315CD4"/>
    <w:rsid w:val="00316849"/>
    <w:rsid w:val="00366213"/>
    <w:rsid w:val="00374E3C"/>
    <w:rsid w:val="0037519E"/>
    <w:rsid w:val="003763FD"/>
    <w:rsid w:val="00381343"/>
    <w:rsid w:val="00395D01"/>
    <w:rsid w:val="003A7B62"/>
    <w:rsid w:val="003B5D77"/>
    <w:rsid w:val="003C7CD1"/>
    <w:rsid w:val="003D3F12"/>
    <w:rsid w:val="003F4BDF"/>
    <w:rsid w:val="00401071"/>
    <w:rsid w:val="0041728E"/>
    <w:rsid w:val="00423F1C"/>
    <w:rsid w:val="0043026C"/>
    <w:rsid w:val="00431F49"/>
    <w:rsid w:val="004553BF"/>
    <w:rsid w:val="00461F2E"/>
    <w:rsid w:val="00466648"/>
    <w:rsid w:val="0046774D"/>
    <w:rsid w:val="00486800"/>
    <w:rsid w:val="00490661"/>
    <w:rsid w:val="004906F5"/>
    <w:rsid w:val="004A02B3"/>
    <w:rsid w:val="004A6BF8"/>
    <w:rsid w:val="004C6CB0"/>
    <w:rsid w:val="004F0B78"/>
    <w:rsid w:val="00500FC2"/>
    <w:rsid w:val="00502583"/>
    <w:rsid w:val="00503A86"/>
    <w:rsid w:val="00524478"/>
    <w:rsid w:val="00537113"/>
    <w:rsid w:val="0054089E"/>
    <w:rsid w:val="005446CB"/>
    <w:rsid w:val="005461E9"/>
    <w:rsid w:val="00546C1E"/>
    <w:rsid w:val="00546D10"/>
    <w:rsid w:val="00547CEC"/>
    <w:rsid w:val="00561FC0"/>
    <w:rsid w:val="00562DC4"/>
    <w:rsid w:val="00566B32"/>
    <w:rsid w:val="00573B4E"/>
    <w:rsid w:val="00574BB6"/>
    <w:rsid w:val="00575860"/>
    <w:rsid w:val="0058478A"/>
    <w:rsid w:val="00586628"/>
    <w:rsid w:val="00590BF5"/>
    <w:rsid w:val="005976B0"/>
    <w:rsid w:val="005979E3"/>
    <w:rsid w:val="005A22D4"/>
    <w:rsid w:val="005A7579"/>
    <w:rsid w:val="005C0FC4"/>
    <w:rsid w:val="005C24FC"/>
    <w:rsid w:val="005C4CEF"/>
    <w:rsid w:val="005D6791"/>
    <w:rsid w:val="005E2B6B"/>
    <w:rsid w:val="005E5084"/>
    <w:rsid w:val="005F340C"/>
    <w:rsid w:val="00600DC1"/>
    <w:rsid w:val="00603AF4"/>
    <w:rsid w:val="00614B0E"/>
    <w:rsid w:val="00624135"/>
    <w:rsid w:val="00637657"/>
    <w:rsid w:val="00653F83"/>
    <w:rsid w:val="00656B27"/>
    <w:rsid w:val="006572AC"/>
    <w:rsid w:val="0066175B"/>
    <w:rsid w:val="006903AA"/>
    <w:rsid w:val="00694161"/>
    <w:rsid w:val="006B511A"/>
    <w:rsid w:val="006C76BA"/>
    <w:rsid w:val="006D2826"/>
    <w:rsid w:val="006F4309"/>
    <w:rsid w:val="00702FDA"/>
    <w:rsid w:val="007100F7"/>
    <w:rsid w:val="00717A4D"/>
    <w:rsid w:val="0072729A"/>
    <w:rsid w:val="00733903"/>
    <w:rsid w:val="00746451"/>
    <w:rsid w:val="007469BD"/>
    <w:rsid w:val="007554ED"/>
    <w:rsid w:val="00766FE6"/>
    <w:rsid w:val="00767A8F"/>
    <w:rsid w:val="0077234B"/>
    <w:rsid w:val="0078151A"/>
    <w:rsid w:val="0079291F"/>
    <w:rsid w:val="00793A29"/>
    <w:rsid w:val="007A6B42"/>
    <w:rsid w:val="007F0048"/>
    <w:rsid w:val="007F0D0C"/>
    <w:rsid w:val="00805DB0"/>
    <w:rsid w:val="00806455"/>
    <w:rsid w:val="008204E0"/>
    <w:rsid w:val="008455CB"/>
    <w:rsid w:val="008633EA"/>
    <w:rsid w:val="0086364A"/>
    <w:rsid w:val="00865FD1"/>
    <w:rsid w:val="0087105F"/>
    <w:rsid w:val="00872A3B"/>
    <w:rsid w:val="00890764"/>
    <w:rsid w:val="008914A9"/>
    <w:rsid w:val="008A2D71"/>
    <w:rsid w:val="008A6F6E"/>
    <w:rsid w:val="008B325D"/>
    <w:rsid w:val="008C54EC"/>
    <w:rsid w:val="008D4511"/>
    <w:rsid w:val="008E6D97"/>
    <w:rsid w:val="008F4F1E"/>
    <w:rsid w:val="009040E8"/>
    <w:rsid w:val="0092246E"/>
    <w:rsid w:val="00940F59"/>
    <w:rsid w:val="009457C4"/>
    <w:rsid w:val="009479A5"/>
    <w:rsid w:val="009600E4"/>
    <w:rsid w:val="00967CA4"/>
    <w:rsid w:val="00972AAE"/>
    <w:rsid w:val="00973C8A"/>
    <w:rsid w:val="00983ED2"/>
    <w:rsid w:val="0098712C"/>
    <w:rsid w:val="00991EF0"/>
    <w:rsid w:val="009A11E1"/>
    <w:rsid w:val="009A5A38"/>
    <w:rsid w:val="009B0D75"/>
    <w:rsid w:val="009B43E0"/>
    <w:rsid w:val="009C6252"/>
    <w:rsid w:val="009E1D64"/>
    <w:rsid w:val="009F50D5"/>
    <w:rsid w:val="009F7D03"/>
    <w:rsid w:val="00A10A32"/>
    <w:rsid w:val="00A153A4"/>
    <w:rsid w:val="00A172E9"/>
    <w:rsid w:val="00A20B6A"/>
    <w:rsid w:val="00A2707C"/>
    <w:rsid w:val="00A32C3C"/>
    <w:rsid w:val="00A36D09"/>
    <w:rsid w:val="00A41656"/>
    <w:rsid w:val="00A46F7B"/>
    <w:rsid w:val="00A520AB"/>
    <w:rsid w:val="00A77B89"/>
    <w:rsid w:val="00AB015A"/>
    <w:rsid w:val="00AB26D9"/>
    <w:rsid w:val="00AB3CEB"/>
    <w:rsid w:val="00AC18ED"/>
    <w:rsid w:val="00AC22BF"/>
    <w:rsid w:val="00AD42E7"/>
    <w:rsid w:val="00AE1AD1"/>
    <w:rsid w:val="00B03FD1"/>
    <w:rsid w:val="00B20256"/>
    <w:rsid w:val="00B3078E"/>
    <w:rsid w:val="00B31EC4"/>
    <w:rsid w:val="00B363EE"/>
    <w:rsid w:val="00B37C90"/>
    <w:rsid w:val="00B414EB"/>
    <w:rsid w:val="00B42C88"/>
    <w:rsid w:val="00B467C6"/>
    <w:rsid w:val="00B51F82"/>
    <w:rsid w:val="00B5218E"/>
    <w:rsid w:val="00B5313F"/>
    <w:rsid w:val="00B6175F"/>
    <w:rsid w:val="00B6309E"/>
    <w:rsid w:val="00B6773F"/>
    <w:rsid w:val="00B76AB1"/>
    <w:rsid w:val="00B87490"/>
    <w:rsid w:val="00B906CF"/>
    <w:rsid w:val="00B91929"/>
    <w:rsid w:val="00B92287"/>
    <w:rsid w:val="00BA0FA3"/>
    <w:rsid w:val="00BC2ACE"/>
    <w:rsid w:val="00BC3747"/>
    <w:rsid w:val="00BC47BD"/>
    <w:rsid w:val="00BD2A9E"/>
    <w:rsid w:val="00BD4A69"/>
    <w:rsid w:val="00BE6292"/>
    <w:rsid w:val="00BE7E89"/>
    <w:rsid w:val="00BF3E9D"/>
    <w:rsid w:val="00C07E88"/>
    <w:rsid w:val="00C10321"/>
    <w:rsid w:val="00C13498"/>
    <w:rsid w:val="00C32117"/>
    <w:rsid w:val="00C344C7"/>
    <w:rsid w:val="00C37666"/>
    <w:rsid w:val="00C47608"/>
    <w:rsid w:val="00C6070B"/>
    <w:rsid w:val="00C63A4E"/>
    <w:rsid w:val="00C65E52"/>
    <w:rsid w:val="00C70632"/>
    <w:rsid w:val="00C738E1"/>
    <w:rsid w:val="00C76497"/>
    <w:rsid w:val="00C84F06"/>
    <w:rsid w:val="00C86659"/>
    <w:rsid w:val="00CA0589"/>
    <w:rsid w:val="00CB7CC1"/>
    <w:rsid w:val="00CC53AB"/>
    <w:rsid w:val="00CC764D"/>
    <w:rsid w:val="00CD2A1D"/>
    <w:rsid w:val="00CE15A3"/>
    <w:rsid w:val="00CE435F"/>
    <w:rsid w:val="00CF030E"/>
    <w:rsid w:val="00CF1989"/>
    <w:rsid w:val="00CF22C6"/>
    <w:rsid w:val="00CF2DAA"/>
    <w:rsid w:val="00D014DF"/>
    <w:rsid w:val="00D1209F"/>
    <w:rsid w:val="00D36CB0"/>
    <w:rsid w:val="00D52712"/>
    <w:rsid w:val="00D626B4"/>
    <w:rsid w:val="00D7195F"/>
    <w:rsid w:val="00D747D9"/>
    <w:rsid w:val="00D7738D"/>
    <w:rsid w:val="00D83AD7"/>
    <w:rsid w:val="00D8677F"/>
    <w:rsid w:val="00D909DD"/>
    <w:rsid w:val="00D97F3F"/>
    <w:rsid w:val="00DA3C9B"/>
    <w:rsid w:val="00DB0729"/>
    <w:rsid w:val="00DB42B9"/>
    <w:rsid w:val="00DB460E"/>
    <w:rsid w:val="00DD1E89"/>
    <w:rsid w:val="00DE00B0"/>
    <w:rsid w:val="00DE2EC4"/>
    <w:rsid w:val="00DF165C"/>
    <w:rsid w:val="00E03A75"/>
    <w:rsid w:val="00E125D9"/>
    <w:rsid w:val="00E27337"/>
    <w:rsid w:val="00E34CAC"/>
    <w:rsid w:val="00E46B02"/>
    <w:rsid w:val="00E537A2"/>
    <w:rsid w:val="00E55A5E"/>
    <w:rsid w:val="00E631DB"/>
    <w:rsid w:val="00E63D95"/>
    <w:rsid w:val="00E67220"/>
    <w:rsid w:val="00E6759C"/>
    <w:rsid w:val="00E9712E"/>
    <w:rsid w:val="00EA7433"/>
    <w:rsid w:val="00EB324A"/>
    <w:rsid w:val="00EB3CD7"/>
    <w:rsid w:val="00ED121F"/>
    <w:rsid w:val="00EE46AB"/>
    <w:rsid w:val="00EE4D13"/>
    <w:rsid w:val="00EE5BC8"/>
    <w:rsid w:val="00EE6210"/>
    <w:rsid w:val="00EE7B1B"/>
    <w:rsid w:val="00F05752"/>
    <w:rsid w:val="00F05DB4"/>
    <w:rsid w:val="00F154A5"/>
    <w:rsid w:val="00F160B4"/>
    <w:rsid w:val="00F27374"/>
    <w:rsid w:val="00F417BE"/>
    <w:rsid w:val="00F50D23"/>
    <w:rsid w:val="00F566C8"/>
    <w:rsid w:val="00F569CA"/>
    <w:rsid w:val="00F5763C"/>
    <w:rsid w:val="00F64AB9"/>
    <w:rsid w:val="00F65001"/>
    <w:rsid w:val="00F75C32"/>
    <w:rsid w:val="00F8689E"/>
    <w:rsid w:val="00F913FD"/>
    <w:rsid w:val="00FA4294"/>
    <w:rsid w:val="00FA482A"/>
    <w:rsid w:val="00FA60B0"/>
    <w:rsid w:val="00FA68D9"/>
    <w:rsid w:val="00FA70AB"/>
    <w:rsid w:val="00FB212E"/>
    <w:rsid w:val="00FC2A03"/>
    <w:rsid w:val="00FD2AD3"/>
    <w:rsid w:val="00FE5774"/>
    <w:rsid w:val="00FE612A"/>
    <w:rsid w:val="00FF2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PlaceName"/>
  <w:smartTagType w:namespaceuri="urn:schemas-microsoft-com:office:smarttags" w:name="PlaceTyp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60B0"/>
    <w:rPr>
      <w:lang w:val="en-US" w:eastAsia="en-US"/>
    </w:rPr>
  </w:style>
  <w:style w:type="paragraph" w:styleId="Heading1">
    <w:name w:val="heading 1"/>
    <w:basedOn w:val="Normal"/>
    <w:next w:val="Normal"/>
    <w:qFormat/>
    <w:rsid w:val="00E27337"/>
    <w:pPr>
      <w:keepNext/>
      <w:jc w:val="center"/>
      <w:outlineLvl w:val="0"/>
    </w:pPr>
    <w:rPr>
      <w:rFonts w:ascii="Arial Black" w:hAnsi="Arial Black"/>
      <w:sz w:val="28"/>
    </w:rPr>
  </w:style>
  <w:style w:type="paragraph" w:styleId="Heading2">
    <w:name w:val="heading 2"/>
    <w:basedOn w:val="Normal"/>
    <w:next w:val="Normal"/>
    <w:qFormat/>
    <w:rsid w:val="00E27337"/>
    <w:pPr>
      <w:keepNext/>
      <w:tabs>
        <w:tab w:val="left" w:pos="3828"/>
      </w:tabs>
      <w:outlineLvl w:val="1"/>
    </w:pPr>
    <w:rPr>
      <w:rFonts w:ascii="Arial Black" w:hAnsi="Arial Black"/>
      <w:sz w:val="24"/>
    </w:rPr>
  </w:style>
  <w:style w:type="paragraph" w:styleId="Heading3">
    <w:name w:val="heading 3"/>
    <w:basedOn w:val="Normal"/>
    <w:next w:val="Normal"/>
    <w:qFormat/>
    <w:rsid w:val="00E27337"/>
    <w:pPr>
      <w:keepNext/>
      <w:outlineLvl w:val="2"/>
    </w:pPr>
    <w:rPr>
      <w:b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E27337"/>
    <w:pPr>
      <w:jc w:val="center"/>
    </w:pPr>
    <w:rPr>
      <w:rFonts w:ascii="Arial Black" w:hAnsi="Arial Black"/>
      <w:smallCaps/>
      <w:sz w:val="46"/>
    </w:rPr>
  </w:style>
  <w:style w:type="paragraph" w:styleId="Header">
    <w:name w:val="header"/>
    <w:basedOn w:val="Normal"/>
    <w:link w:val="HeaderChar"/>
    <w:rsid w:val="00E2733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E27337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27337"/>
  </w:style>
  <w:style w:type="character" w:styleId="LineNumber">
    <w:name w:val="line number"/>
    <w:basedOn w:val="DefaultParagraphFont"/>
    <w:rsid w:val="00D626B4"/>
  </w:style>
  <w:style w:type="character" w:styleId="CommentReference">
    <w:name w:val="annotation reference"/>
    <w:semiHidden/>
    <w:rsid w:val="0086364A"/>
    <w:rPr>
      <w:sz w:val="16"/>
      <w:szCs w:val="16"/>
    </w:rPr>
  </w:style>
  <w:style w:type="paragraph" w:styleId="CommentText">
    <w:name w:val="annotation text"/>
    <w:basedOn w:val="Normal"/>
    <w:semiHidden/>
    <w:rsid w:val="0086364A"/>
  </w:style>
  <w:style w:type="paragraph" w:styleId="CommentSubject">
    <w:name w:val="annotation subject"/>
    <w:basedOn w:val="CommentText"/>
    <w:next w:val="CommentText"/>
    <w:semiHidden/>
    <w:rsid w:val="0086364A"/>
    <w:rPr>
      <w:b/>
      <w:bCs/>
    </w:rPr>
  </w:style>
  <w:style w:type="paragraph" w:styleId="BalloonText">
    <w:name w:val="Balloon Text"/>
    <w:basedOn w:val="Normal"/>
    <w:semiHidden/>
    <w:rsid w:val="0086364A"/>
    <w:rPr>
      <w:rFonts w:ascii="Tahoma" w:hAnsi="Tahoma" w:cs="Tahoma"/>
      <w:sz w:val="16"/>
      <w:szCs w:val="16"/>
    </w:rPr>
  </w:style>
  <w:style w:type="paragraph" w:customStyle="1" w:styleId="Body">
    <w:name w:val="Body"/>
    <w:rsid w:val="00316849"/>
    <w:rPr>
      <w:rFonts w:ascii="Helvetica" w:eastAsia="ヒラギノ角ゴ Pro W3" w:hAnsi="Helvetica"/>
      <w:color w:val="000000"/>
      <w:sz w:val="24"/>
      <w:lang w:val="en-US"/>
    </w:rPr>
  </w:style>
  <w:style w:type="character" w:styleId="PlaceholderText">
    <w:name w:val="Placeholder Text"/>
    <w:basedOn w:val="DefaultParagraphFont"/>
    <w:uiPriority w:val="99"/>
    <w:semiHidden/>
    <w:rsid w:val="00865FD1"/>
    <w:rPr>
      <w:color w:val="808080"/>
    </w:rPr>
  </w:style>
  <w:style w:type="character" w:customStyle="1" w:styleId="HeaderChar">
    <w:name w:val="Header Char"/>
    <w:basedOn w:val="DefaultParagraphFont"/>
    <w:link w:val="Header"/>
    <w:rsid w:val="00B42C88"/>
    <w:rPr>
      <w:lang w:val="en-US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B42C88"/>
    <w:rPr>
      <w:lang w:val="en-US" w:eastAsia="en-US"/>
    </w:rPr>
  </w:style>
  <w:style w:type="paragraph" w:styleId="ListParagraph">
    <w:name w:val="List Paragraph"/>
    <w:basedOn w:val="Normal"/>
    <w:uiPriority w:val="34"/>
    <w:qFormat/>
    <w:rsid w:val="00B42C8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60B0"/>
    <w:rPr>
      <w:lang w:val="en-US" w:eastAsia="en-US"/>
    </w:rPr>
  </w:style>
  <w:style w:type="paragraph" w:styleId="Heading1">
    <w:name w:val="heading 1"/>
    <w:basedOn w:val="Normal"/>
    <w:next w:val="Normal"/>
    <w:qFormat/>
    <w:rsid w:val="00E27337"/>
    <w:pPr>
      <w:keepNext/>
      <w:jc w:val="center"/>
      <w:outlineLvl w:val="0"/>
    </w:pPr>
    <w:rPr>
      <w:rFonts w:ascii="Arial Black" w:hAnsi="Arial Black"/>
      <w:sz w:val="28"/>
    </w:rPr>
  </w:style>
  <w:style w:type="paragraph" w:styleId="Heading2">
    <w:name w:val="heading 2"/>
    <w:basedOn w:val="Normal"/>
    <w:next w:val="Normal"/>
    <w:qFormat/>
    <w:rsid w:val="00E27337"/>
    <w:pPr>
      <w:keepNext/>
      <w:tabs>
        <w:tab w:val="left" w:pos="3828"/>
      </w:tabs>
      <w:outlineLvl w:val="1"/>
    </w:pPr>
    <w:rPr>
      <w:rFonts w:ascii="Arial Black" w:hAnsi="Arial Black"/>
      <w:sz w:val="24"/>
    </w:rPr>
  </w:style>
  <w:style w:type="paragraph" w:styleId="Heading3">
    <w:name w:val="heading 3"/>
    <w:basedOn w:val="Normal"/>
    <w:next w:val="Normal"/>
    <w:qFormat/>
    <w:rsid w:val="00E27337"/>
    <w:pPr>
      <w:keepNext/>
      <w:outlineLvl w:val="2"/>
    </w:pPr>
    <w:rPr>
      <w:b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E27337"/>
    <w:pPr>
      <w:jc w:val="center"/>
    </w:pPr>
    <w:rPr>
      <w:rFonts w:ascii="Arial Black" w:hAnsi="Arial Black"/>
      <w:smallCaps/>
      <w:sz w:val="46"/>
    </w:rPr>
  </w:style>
  <w:style w:type="paragraph" w:styleId="Header">
    <w:name w:val="header"/>
    <w:basedOn w:val="Normal"/>
    <w:link w:val="HeaderChar"/>
    <w:rsid w:val="00E2733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E27337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27337"/>
  </w:style>
  <w:style w:type="character" w:styleId="LineNumber">
    <w:name w:val="line number"/>
    <w:basedOn w:val="DefaultParagraphFont"/>
    <w:rsid w:val="00D626B4"/>
  </w:style>
  <w:style w:type="character" w:styleId="CommentReference">
    <w:name w:val="annotation reference"/>
    <w:semiHidden/>
    <w:rsid w:val="0086364A"/>
    <w:rPr>
      <w:sz w:val="16"/>
      <w:szCs w:val="16"/>
    </w:rPr>
  </w:style>
  <w:style w:type="paragraph" w:styleId="CommentText">
    <w:name w:val="annotation text"/>
    <w:basedOn w:val="Normal"/>
    <w:semiHidden/>
    <w:rsid w:val="0086364A"/>
  </w:style>
  <w:style w:type="paragraph" w:styleId="CommentSubject">
    <w:name w:val="annotation subject"/>
    <w:basedOn w:val="CommentText"/>
    <w:next w:val="CommentText"/>
    <w:semiHidden/>
    <w:rsid w:val="0086364A"/>
    <w:rPr>
      <w:b/>
      <w:bCs/>
    </w:rPr>
  </w:style>
  <w:style w:type="paragraph" w:styleId="BalloonText">
    <w:name w:val="Balloon Text"/>
    <w:basedOn w:val="Normal"/>
    <w:semiHidden/>
    <w:rsid w:val="0086364A"/>
    <w:rPr>
      <w:rFonts w:ascii="Tahoma" w:hAnsi="Tahoma" w:cs="Tahoma"/>
      <w:sz w:val="16"/>
      <w:szCs w:val="16"/>
    </w:rPr>
  </w:style>
  <w:style w:type="paragraph" w:customStyle="1" w:styleId="Body">
    <w:name w:val="Body"/>
    <w:rsid w:val="00316849"/>
    <w:rPr>
      <w:rFonts w:ascii="Helvetica" w:eastAsia="ヒラギノ角ゴ Pro W3" w:hAnsi="Helvetica"/>
      <w:color w:val="000000"/>
      <w:sz w:val="24"/>
      <w:lang w:val="en-US"/>
    </w:rPr>
  </w:style>
  <w:style w:type="character" w:styleId="PlaceholderText">
    <w:name w:val="Placeholder Text"/>
    <w:basedOn w:val="DefaultParagraphFont"/>
    <w:uiPriority w:val="99"/>
    <w:semiHidden/>
    <w:rsid w:val="00865FD1"/>
    <w:rPr>
      <w:color w:val="808080"/>
    </w:rPr>
  </w:style>
  <w:style w:type="character" w:customStyle="1" w:styleId="HeaderChar">
    <w:name w:val="Header Char"/>
    <w:basedOn w:val="DefaultParagraphFont"/>
    <w:link w:val="Header"/>
    <w:rsid w:val="00B42C88"/>
    <w:rPr>
      <w:lang w:val="en-US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B42C88"/>
    <w:rPr>
      <w:lang w:val="en-US" w:eastAsia="en-US"/>
    </w:rPr>
  </w:style>
  <w:style w:type="paragraph" w:styleId="ListParagraph">
    <w:name w:val="List Paragraph"/>
    <w:basedOn w:val="Normal"/>
    <w:uiPriority w:val="34"/>
    <w:qFormat/>
    <w:rsid w:val="00B42C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image" Target="media/image1.jpe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M:\My%20Documents\D_drive\Sem3\Chrom%20&amp;%20Meas%20Systems\Exam\2015-2016\draft%20papers\Exam%20Template%20up%20to%202017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Exam Template up to 2017</Template>
  <TotalTime>45</TotalTime>
  <Pages>6</Pages>
  <Words>638</Words>
  <Characters>3691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INSTITUTE OF TECHNOLOGY,</vt:lpstr>
    </vt:vector>
  </TitlesOfParts>
  <Company>IT Tallaght</Company>
  <LinksUpToDate>false</LinksUpToDate>
  <CharactersWithSpaces>4321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INSTITUTE OF TECHNOLOGY,</dc:title>
  <dc:creator>degan</dc:creator>
  <cp:lastModifiedBy>degan</cp:lastModifiedBy>
  <cp:revision>39</cp:revision>
  <cp:lastPrinted>2015-10-14T15:39:00Z</cp:lastPrinted>
  <dcterms:created xsi:type="dcterms:W3CDTF">2015-10-14T15:16:00Z</dcterms:created>
  <dcterms:modified xsi:type="dcterms:W3CDTF">2015-10-15T10:48:00Z</dcterms:modified>
</cp:coreProperties>
</file>